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265086E1" w:rsidR="002F46F2" w:rsidRPr="000D7293" w:rsidRDefault="00DD1FB0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 xml:space="preserve">Gestão de </w:t>
      </w:r>
      <w:r w:rsidR="000925DB">
        <w:rPr>
          <w:color w:val="365F91"/>
          <w:lang w:val="pt-PT"/>
        </w:rPr>
        <w:t>uma Infeção</w:t>
      </w:r>
    </w:p>
    <w:p w14:paraId="73E24C3F" w14:textId="60B09E5C" w:rsidR="002F46F2" w:rsidRPr="000D7293" w:rsidRDefault="00DD1FB0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DD1FB0">
        <w:rPr>
          <w:rFonts w:ascii="Cambria" w:hAnsi="Cambria" w:cs="Arial"/>
          <w:color w:val="365F91"/>
          <w:sz w:val="28"/>
          <w:szCs w:val="40"/>
          <w:lang w:val="pt-PT"/>
        </w:rPr>
        <w:t>renato almeida</w:t>
      </w:r>
    </w:p>
    <w:p w14:paraId="3D563ED5" w14:textId="41F9C954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DD1FB0">
        <w:rPr>
          <w:rFonts w:ascii="Cambria" w:hAnsi="Cambria" w:cs="Arial"/>
          <w:color w:val="365F91"/>
          <w:szCs w:val="40"/>
          <w:lang w:val="pt-PT"/>
        </w:rPr>
        <w:t>18856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0D1B2065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DD1FB0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DD1FB0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B1ED4CD" w14:textId="3693F07C" w:rsidR="002F46F2" w:rsidRPr="000D7293" w:rsidRDefault="002F46F2" w:rsidP="00A96DB4">
      <w:pPr>
        <w:suppressAutoHyphens w:val="0"/>
        <w:spacing w:before="0" w:line="240" w:lineRule="auto"/>
        <w:jc w:val="left"/>
        <w:rPr>
          <w:lang w:val="pt-PT"/>
        </w:rPr>
      </w:pPr>
    </w:p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val="en-US" w:eastAsia="en-US" w:bidi="en-US"/>
        </w:rPr>
        <w:id w:val="-578368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ED549" w14:textId="0F1AE87F" w:rsidR="00A96DB4" w:rsidRDefault="00A96DB4">
          <w:pPr>
            <w:pStyle w:val="Cabealhodondice"/>
          </w:pPr>
        </w:p>
        <w:p w14:paraId="0A75A89C" w14:textId="63A4303A" w:rsidR="00841056" w:rsidRDefault="00A96DB4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6568" w:history="1">
            <w:r w:rsidR="00841056" w:rsidRPr="00D956E8">
              <w:rPr>
                <w:rStyle w:val="Hiperligao"/>
                <w:noProof/>
              </w:rPr>
              <w:t>1</w:t>
            </w:r>
            <w:r w:rsidR="00841056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</w:rPr>
              <w:t>Introdução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_Toc41526568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1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5ED2230A" w14:textId="3530190F" w:rsidR="00841056" w:rsidRDefault="00EC0375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69" w:history="1">
            <w:r w:rsidR="00841056" w:rsidRPr="00D956E8">
              <w:rPr>
                <w:rStyle w:val="Hiperligao"/>
                <w:noProof/>
              </w:rPr>
              <w:t>2</w:t>
            </w:r>
            <w:r w:rsidR="00841056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</w:rPr>
              <w:t>Trabalho Desenvolvido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_Toc41526569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2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3E972394" w14:textId="418A9119" w:rsidR="00841056" w:rsidRDefault="00EC0375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0" w:history="1">
            <w:r w:rsidR="00841056" w:rsidRPr="00D956E8">
              <w:rPr>
                <w:rStyle w:val="Hiperligao"/>
                <w:noProof/>
                <w:lang w:val="pt-PT"/>
              </w:rPr>
              <w:t>2.1</w:t>
            </w:r>
            <w:r w:rsidR="00841056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  <w:lang w:val="pt-PT"/>
              </w:rPr>
              <w:t>Classes criadas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_Toc41526570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2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473CC2A7" w14:textId="470CBEC4" w:rsidR="00841056" w:rsidRDefault="00EC0375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1" w:history="1">
            <w:r w:rsidR="00841056" w:rsidRPr="00D956E8">
              <w:rPr>
                <w:rStyle w:val="Hiperligao"/>
                <w:noProof/>
                <w:lang w:val="pt-PT"/>
              </w:rPr>
              <w:t>2.2</w:t>
            </w:r>
            <w:r w:rsidR="00841056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  <w:lang w:val="pt-PT"/>
              </w:rPr>
              <w:t>Base de dados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_Toc41526571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3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01044B00" w14:textId="2B3016C5" w:rsidR="00841056" w:rsidRDefault="00EC0375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2" w:history="1">
            <w:r w:rsidR="00841056" w:rsidRPr="00D956E8">
              <w:rPr>
                <w:rStyle w:val="Hiperligao"/>
                <w:noProof/>
                <w:lang w:val="pt-PT"/>
              </w:rPr>
              <w:t>2.3</w:t>
            </w:r>
            <w:r w:rsidR="00841056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  <w:lang w:val="pt-PT"/>
              </w:rPr>
              <w:t>Windows Forms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_Toc41526572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5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1CBDF9AC" w14:textId="70486C67" w:rsidR="00841056" w:rsidRDefault="00EC0375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3" w:history="1">
            <w:r w:rsidR="00841056" w:rsidRPr="00D956E8">
              <w:rPr>
                <w:rStyle w:val="Hiperligao"/>
                <w:noProof/>
              </w:rPr>
              <w:t>3</w:t>
            </w:r>
            <w:r w:rsidR="00841056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</w:rPr>
              <w:t>Conclusão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_Toc41526573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6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0C0919D4" w14:textId="3F1FF794" w:rsidR="00A96DB4" w:rsidRDefault="00A96DB4">
          <w:r>
            <w:rPr>
              <w:b/>
              <w:bCs/>
            </w:rPr>
            <w:fldChar w:fldCharType="end"/>
          </w:r>
        </w:p>
      </w:sdtContent>
    </w:sdt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5"/>
          <w:footerReference w:type="default" r:id="rId16"/>
          <w:footerReference w:type="first" r:id="rId17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26B56D70" w:rsidR="00D16BFC" w:rsidRPr="00C46D78" w:rsidRDefault="00761585" w:rsidP="00C46D78">
      <w:pPr>
        <w:pStyle w:val="Ttulo1"/>
      </w:pPr>
      <w:bookmarkStart w:id="0" w:name="_Toc41526568"/>
      <w:r>
        <w:lastRenderedPageBreak/>
        <w:t>Introdução</w:t>
      </w:r>
      <w:bookmarkEnd w:id="0"/>
    </w:p>
    <w:p w14:paraId="33290EE9" w14:textId="7D187041" w:rsidR="00726B54" w:rsidRDefault="00726B54" w:rsidP="00D75DDA">
      <w:pPr>
        <w:rPr>
          <w:lang w:val="pt-PT"/>
        </w:rPr>
      </w:pPr>
      <w:r>
        <w:rPr>
          <w:lang w:val="pt-PT"/>
        </w:rPr>
        <w:t>Com este trabalho pretendo aprofundar o meu conhecimento com a linguagem c# e de OOP, para tal desenvolvi uma aplicação com a qual é possível fazer a gestão de infeções.</w:t>
      </w:r>
    </w:p>
    <w:p w14:paraId="2D975C22" w14:textId="17C4613D" w:rsidR="00726B54" w:rsidRDefault="00726B54" w:rsidP="00D75DDA">
      <w:pPr>
        <w:rPr>
          <w:lang w:val="pt-PT"/>
        </w:rPr>
      </w:pPr>
      <w:r>
        <w:rPr>
          <w:lang w:val="pt-PT"/>
        </w:rPr>
        <w:t xml:space="preserve">Com este trabalho pretendo que seja </w:t>
      </w:r>
      <w:proofErr w:type="gramStart"/>
      <w:r>
        <w:rPr>
          <w:lang w:val="pt-PT"/>
        </w:rPr>
        <w:t>possível ,</w:t>
      </w:r>
      <w:proofErr w:type="gramEnd"/>
      <w:r>
        <w:rPr>
          <w:lang w:val="pt-PT"/>
        </w:rPr>
        <w:t xml:space="preserve"> adicionar uma infeção e os seus sintomas , adicionar um paciente e associar há mesma infeção bem como a sua região de habitação.</w:t>
      </w:r>
    </w:p>
    <w:p w14:paraId="63D31A54" w14:textId="7F1AFABD" w:rsidR="00726B54" w:rsidRDefault="00726B54" w:rsidP="00D75DDA">
      <w:pPr>
        <w:rPr>
          <w:lang w:val="pt-PT"/>
        </w:rPr>
      </w:pPr>
      <w:r>
        <w:rPr>
          <w:lang w:val="pt-PT"/>
        </w:rPr>
        <w:t xml:space="preserve">Para o desenvolvimento do mesmo usei a linguagem </w:t>
      </w:r>
      <w:proofErr w:type="gramStart"/>
      <w:r>
        <w:rPr>
          <w:lang w:val="pt-PT"/>
        </w:rPr>
        <w:t>c# ,</w:t>
      </w:r>
      <w:proofErr w:type="gramEnd"/>
      <w:r>
        <w:rPr>
          <w:lang w:val="pt-PT"/>
        </w:rPr>
        <w:t xml:space="preserve"> Windows </w:t>
      </w:r>
      <w:proofErr w:type="spellStart"/>
      <w:r>
        <w:rPr>
          <w:lang w:val="pt-PT"/>
        </w:rPr>
        <w:t>forms</w:t>
      </w:r>
      <w:proofErr w:type="spellEnd"/>
      <w:r>
        <w:rPr>
          <w:lang w:val="pt-PT"/>
        </w:rPr>
        <w:t xml:space="preserve"> e SQL. Decidi optar por esta via (uso de base de dados</w:t>
      </w:r>
      <w:proofErr w:type="gramStart"/>
      <w:r>
        <w:rPr>
          <w:lang w:val="pt-PT"/>
        </w:rPr>
        <w:t>) ,</w:t>
      </w:r>
      <w:proofErr w:type="gramEnd"/>
      <w:r>
        <w:rPr>
          <w:lang w:val="pt-PT"/>
        </w:rPr>
        <w:t xml:space="preserve"> por ser algo que estou familiarizado junto de outras linguagens de programação.</w:t>
      </w:r>
    </w:p>
    <w:p w14:paraId="226A47DD" w14:textId="3C2D9401" w:rsidR="000925DB" w:rsidRDefault="000925DB" w:rsidP="00D75DDA">
      <w:pPr>
        <w:rPr>
          <w:lang w:val="pt-PT"/>
        </w:rPr>
      </w:pPr>
    </w:p>
    <w:p w14:paraId="3B93C567" w14:textId="2F08CE7F" w:rsidR="000925DB" w:rsidRDefault="000925DB" w:rsidP="00D75DDA">
      <w:pPr>
        <w:rPr>
          <w:lang w:val="pt-PT"/>
        </w:rPr>
      </w:pPr>
    </w:p>
    <w:p w14:paraId="7FE69BF3" w14:textId="77306E1D" w:rsidR="000925DB" w:rsidRDefault="000925DB" w:rsidP="00D75DDA">
      <w:pPr>
        <w:rPr>
          <w:lang w:val="pt-PT"/>
        </w:rPr>
      </w:pPr>
    </w:p>
    <w:p w14:paraId="17FD3304" w14:textId="07B5FA52" w:rsidR="000925DB" w:rsidRDefault="000925DB" w:rsidP="000925DB">
      <w:pPr>
        <w:pStyle w:val="Ttulo1"/>
      </w:pPr>
      <w:bookmarkStart w:id="1" w:name="_Toc41526569"/>
      <w:r>
        <w:lastRenderedPageBreak/>
        <w:t xml:space="preserve">Trabalho </w:t>
      </w:r>
      <w:r w:rsidR="00726B54">
        <w:t>Desenvolvido</w:t>
      </w:r>
      <w:bookmarkEnd w:id="1"/>
    </w:p>
    <w:p w14:paraId="1A9AECB9" w14:textId="77777777" w:rsidR="00726B54" w:rsidRDefault="00726B54" w:rsidP="00A96DB4">
      <w:pPr>
        <w:pStyle w:val="Corpodetexto"/>
        <w:rPr>
          <w:lang w:val="pt-PT"/>
        </w:rPr>
      </w:pPr>
      <w:r>
        <w:rPr>
          <w:lang w:val="pt-PT"/>
        </w:rPr>
        <w:t xml:space="preserve">Na primeira fase deste trabalho não desenvolvi algo que me estivesse a orientar no caminho correto, pois só criei as </w:t>
      </w:r>
      <w:proofErr w:type="gramStart"/>
      <w:r>
        <w:rPr>
          <w:lang w:val="pt-PT"/>
        </w:rPr>
        <w:t>classes ,</w:t>
      </w:r>
      <w:proofErr w:type="gramEnd"/>
      <w:r>
        <w:rPr>
          <w:lang w:val="pt-PT"/>
        </w:rPr>
        <w:t xml:space="preserve"> não tendo nenhum método para as mesmas. Após esta decidi que iria tentar juntar o útil ao </w:t>
      </w:r>
      <w:proofErr w:type="gramStart"/>
      <w:r>
        <w:rPr>
          <w:lang w:val="pt-PT"/>
        </w:rPr>
        <w:t>agradável ,</w:t>
      </w:r>
      <w:proofErr w:type="gramEnd"/>
      <w:r>
        <w:rPr>
          <w:lang w:val="pt-PT"/>
        </w:rPr>
        <w:t xml:space="preserve"> usar algo que diariamente uso (SQL) e juntar algo novo C#.</w:t>
      </w:r>
    </w:p>
    <w:p w14:paraId="1A7752EE" w14:textId="124393A9" w:rsidR="00726B54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Para tal comecei por procurar alguns tutoriais de como poderia fazer a ligação da base de dados ao meu projeto e de seguida como poderia utilizar as minhas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para ciar as funcionalidades do mesmo.</w:t>
      </w:r>
    </w:p>
    <w:p w14:paraId="36DB3316" w14:textId="12470F16" w:rsidR="00726B54" w:rsidRDefault="00726B54" w:rsidP="00726B54">
      <w:pPr>
        <w:pStyle w:val="Ttulo2"/>
        <w:rPr>
          <w:lang w:val="pt-PT"/>
        </w:rPr>
      </w:pPr>
      <w:bookmarkStart w:id="2" w:name="_Toc41526570"/>
      <w:r>
        <w:rPr>
          <w:lang w:val="pt-PT"/>
        </w:rPr>
        <w:t>Classes criadas</w:t>
      </w:r>
      <w:bookmarkEnd w:id="2"/>
    </w:p>
    <w:p w14:paraId="05E637E8" w14:textId="350EA413" w:rsidR="00203C8D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Ao longo do desenvolvimento fui me apercebendo que as classes criadas anteriormente precisavam de ser adaptadas para esta nova fase do projeto. Optei por algo simples, apenas uso 4 classes em todo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>:</w:t>
      </w:r>
    </w:p>
    <w:p w14:paraId="0DB9386F" w14:textId="6D76C96B" w:rsidR="00726B54" w:rsidRDefault="00726B54" w:rsidP="00726B54">
      <w:pPr>
        <w:pStyle w:val="Corpodetexto"/>
        <w:rPr>
          <w:lang w:val="pt-PT"/>
        </w:rPr>
      </w:pPr>
      <w:r w:rsidRPr="00726B54">
        <w:rPr>
          <w:noProof/>
          <w:lang w:val="pt-PT"/>
        </w:rPr>
        <w:drawing>
          <wp:inline distT="0" distB="0" distL="0" distR="0" wp14:anchorId="7AD5DAE3" wp14:editId="793B27E7">
            <wp:extent cx="1200318" cy="952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B7F" w14:textId="2128ED5E" w:rsidR="00726B54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Infeções, nesta classe fica todo o conteúdo relacionado com infeções que tem como parâmetros </w:t>
      </w:r>
      <w:proofErr w:type="gramStart"/>
      <w:r>
        <w:rPr>
          <w:lang w:val="pt-PT"/>
        </w:rPr>
        <w:t>nome  e</w:t>
      </w:r>
      <w:proofErr w:type="gramEnd"/>
      <w:r>
        <w:rPr>
          <w:lang w:val="pt-PT"/>
        </w:rPr>
        <w:t xml:space="preserve"> sintomas , na mesma tem os métodos de editar, selecionar, inserir</w:t>
      </w:r>
      <w:r w:rsidR="00B542EF">
        <w:rPr>
          <w:lang w:val="pt-PT"/>
        </w:rPr>
        <w:t xml:space="preserve"> </w:t>
      </w:r>
      <w:r>
        <w:rPr>
          <w:lang w:val="pt-PT"/>
        </w:rPr>
        <w:t>e listar</w:t>
      </w:r>
      <w:r w:rsidR="00B542EF">
        <w:rPr>
          <w:lang w:val="pt-PT"/>
        </w:rPr>
        <w:t xml:space="preserve"> ( sendo que estes métodos são recorrentes em grande parte dos ficheiros : Paciente e Regiões;)</w:t>
      </w:r>
    </w:p>
    <w:p w14:paraId="3A26FA9A" w14:textId="77777777" w:rsidR="00B542EF" w:rsidRDefault="00B542EF" w:rsidP="00726B54">
      <w:pPr>
        <w:pStyle w:val="Corpodetexto"/>
        <w:rPr>
          <w:lang w:val="pt-PT"/>
        </w:rPr>
      </w:pPr>
    </w:p>
    <w:p w14:paraId="2552AEE3" w14:textId="676B745C" w:rsidR="00B542EF" w:rsidRDefault="00B542EF" w:rsidP="00726B54">
      <w:pPr>
        <w:pStyle w:val="Corpodetexto"/>
        <w:rPr>
          <w:lang w:val="pt-PT"/>
        </w:rPr>
      </w:pPr>
      <w:r>
        <w:rPr>
          <w:lang w:val="pt-PT"/>
        </w:rPr>
        <w:t>Regiões, já nesta classe tem o conteúdo das regiões criadas tendo o nome e a população.</w:t>
      </w:r>
    </w:p>
    <w:p w14:paraId="2C4EE967" w14:textId="77777777" w:rsidR="00B542EF" w:rsidRDefault="00B542EF" w:rsidP="00726B54">
      <w:pPr>
        <w:pStyle w:val="Corpodetexto"/>
        <w:rPr>
          <w:lang w:val="pt-PT"/>
        </w:rPr>
      </w:pPr>
    </w:p>
    <w:p w14:paraId="205BE1B6" w14:textId="6A5CE530" w:rsidR="00B542EF" w:rsidRDefault="00B542EF" w:rsidP="00726B54">
      <w:pPr>
        <w:pStyle w:val="Corpodetexto"/>
        <w:rPr>
          <w:lang w:val="pt-PT"/>
        </w:rPr>
      </w:pPr>
      <w:r>
        <w:rPr>
          <w:lang w:val="pt-PT"/>
        </w:rPr>
        <w:t xml:space="preserve">Quanto à classe paciente esta tem a informação do </w:t>
      </w:r>
      <w:proofErr w:type="gramStart"/>
      <w:r>
        <w:rPr>
          <w:lang w:val="pt-PT"/>
        </w:rPr>
        <w:t>paciente :</w:t>
      </w:r>
      <w:proofErr w:type="gramEnd"/>
      <w:r>
        <w:rPr>
          <w:lang w:val="pt-PT"/>
        </w:rPr>
        <w:t xml:space="preserve"> Nome , Morada , Data de Nascimento , Infeção, Género, Região .</w:t>
      </w:r>
    </w:p>
    <w:p w14:paraId="08D15B4D" w14:textId="380378A7" w:rsidR="00B542EF" w:rsidRPr="00B542EF" w:rsidRDefault="00B542EF" w:rsidP="00726B54">
      <w:pPr>
        <w:pStyle w:val="Corpodetexto"/>
        <w:rPr>
          <w:u w:val="single"/>
          <w:lang w:val="pt-PT"/>
        </w:rPr>
      </w:pPr>
      <w:r>
        <w:rPr>
          <w:lang w:val="pt-PT"/>
        </w:rPr>
        <w:lastRenderedPageBreak/>
        <w:t xml:space="preserve">Na classe infetados é onde lista uma grande parte de dados que tem a haver com informação mostrada nos </w:t>
      </w:r>
      <w:r w:rsidR="00F15C9B">
        <w:rPr>
          <w:lang w:val="pt-PT"/>
        </w:rPr>
        <w:t>formulários:</w:t>
      </w:r>
      <w:r>
        <w:rPr>
          <w:lang w:val="pt-PT"/>
        </w:rPr>
        <w:t xml:space="preserve"> como por exemplo </w:t>
      </w:r>
      <w:proofErr w:type="gramStart"/>
      <w:r>
        <w:rPr>
          <w:lang w:val="pt-PT"/>
        </w:rPr>
        <w:t>óbitos ,</w:t>
      </w:r>
      <w:proofErr w:type="gramEnd"/>
      <w:r>
        <w:rPr>
          <w:lang w:val="pt-PT"/>
        </w:rPr>
        <w:t xml:space="preserve"> recuperado e infetados, mediante a sua pagina .</w:t>
      </w:r>
    </w:p>
    <w:p w14:paraId="32F40ED7" w14:textId="019D8F8E" w:rsidR="00F15C9B" w:rsidRDefault="00F15C9B" w:rsidP="00F15C9B">
      <w:pPr>
        <w:pStyle w:val="Ttulo2"/>
        <w:rPr>
          <w:lang w:val="pt-PT"/>
        </w:rPr>
      </w:pPr>
      <w:bookmarkStart w:id="3" w:name="_Toc41526571"/>
      <w:r>
        <w:rPr>
          <w:lang w:val="pt-PT"/>
        </w:rPr>
        <w:t>Base de dados</w:t>
      </w:r>
      <w:bookmarkEnd w:id="3"/>
    </w:p>
    <w:p w14:paraId="1498E586" w14:textId="5376E30F" w:rsidR="00F15C9B" w:rsidRDefault="00F15C9B" w:rsidP="00F15C9B">
      <w:pPr>
        <w:pStyle w:val="Corpodetexto"/>
        <w:rPr>
          <w:lang w:val="pt-PT"/>
        </w:rPr>
      </w:pPr>
      <w:r>
        <w:rPr>
          <w:lang w:val="pt-PT"/>
        </w:rPr>
        <w:t xml:space="preserve">No esquema seguinte podemos ver as tabelas que criei para a minha base de </w:t>
      </w:r>
      <w:proofErr w:type="gramStart"/>
      <w:r>
        <w:rPr>
          <w:lang w:val="pt-PT"/>
        </w:rPr>
        <w:t>dados ,</w:t>
      </w:r>
      <w:proofErr w:type="gramEnd"/>
      <w:r>
        <w:rPr>
          <w:lang w:val="pt-PT"/>
        </w:rPr>
        <w:t xml:space="preserve"> esta foi inspirada nas classes pois o conteúdo provem das mesmas:</w:t>
      </w:r>
    </w:p>
    <w:p w14:paraId="22574040" w14:textId="1D31098D" w:rsidR="00F15C9B" w:rsidRPr="00F15C9B" w:rsidRDefault="00F15C9B" w:rsidP="00F15C9B">
      <w:pPr>
        <w:pStyle w:val="Corpodetexto"/>
        <w:rPr>
          <w:lang w:val="pt-PT"/>
        </w:rPr>
      </w:pPr>
    </w:p>
    <w:p w14:paraId="7A9E2CC8" w14:textId="1A6F5840" w:rsidR="00B542EF" w:rsidRDefault="00F15C9B" w:rsidP="00726B54">
      <w:pPr>
        <w:pStyle w:val="Corpodetexto"/>
        <w:rPr>
          <w:lang w:val="pt-PT"/>
        </w:rPr>
      </w:pPr>
      <w:r w:rsidRPr="00F15C9B">
        <w:rPr>
          <w:noProof/>
          <w:lang w:val="pt-PT"/>
        </w:rPr>
        <w:drawing>
          <wp:inline distT="0" distB="0" distL="0" distR="0" wp14:anchorId="74C455B6" wp14:editId="2B191E68">
            <wp:extent cx="4220164" cy="16385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4BF1" w14:textId="1B11DAE1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Infeções</w:t>
      </w:r>
    </w:p>
    <w:p w14:paraId="1706BB0A" w14:textId="7842252D" w:rsidR="00F15C9B" w:rsidRDefault="00F15C9B" w:rsidP="00726B54">
      <w:pPr>
        <w:pStyle w:val="Corpodetexto"/>
        <w:rPr>
          <w:lang w:val="pt-PT"/>
        </w:rPr>
      </w:pPr>
    </w:p>
    <w:p w14:paraId="1C99388B" w14:textId="4E7D1114" w:rsidR="00F15C9B" w:rsidRDefault="00F15C9B" w:rsidP="00726B54">
      <w:pPr>
        <w:pStyle w:val="Corpodetexto"/>
        <w:rPr>
          <w:lang w:val="pt-PT"/>
        </w:rPr>
      </w:pPr>
      <w:r w:rsidRPr="00F15C9B">
        <w:rPr>
          <w:noProof/>
          <w:lang w:val="pt-PT"/>
        </w:rPr>
        <w:drawing>
          <wp:inline distT="0" distB="0" distL="0" distR="0" wp14:anchorId="72C85FBD" wp14:editId="5194A4A4">
            <wp:extent cx="5471795" cy="2625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C84" w14:textId="752EF389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 xml:space="preserve">Infetados </w:t>
      </w:r>
    </w:p>
    <w:p w14:paraId="6A083BB9" w14:textId="58E80C16" w:rsidR="00F15C9B" w:rsidRDefault="00F15C9B" w:rsidP="00726B54">
      <w:pPr>
        <w:pStyle w:val="Corpodetexto"/>
        <w:rPr>
          <w:lang w:val="pt-PT"/>
        </w:rPr>
      </w:pPr>
    </w:p>
    <w:p w14:paraId="592486B3" w14:textId="12B75F1E" w:rsidR="00F15C9B" w:rsidRDefault="00F15C9B" w:rsidP="00726B54">
      <w:pPr>
        <w:pStyle w:val="Corpodetexto"/>
        <w:rPr>
          <w:lang w:val="pt-PT"/>
        </w:rPr>
      </w:pPr>
      <w:r w:rsidRPr="00F15C9B">
        <w:rPr>
          <w:noProof/>
          <w:lang w:val="pt-PT"/>
        </w:rPr>
        <w:lastRenderedPageBreak/>
        <w:drawing>
          <wp:inline distT="0" distB="0" distL="0" distR="0" wp14:anchorId="0AEF4BF7" wp14:editId="1941F742">
            <wp:extent cx="3477110" cy="372479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7F5" w14:textId="2CB13BC3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Pacientes</w:t>
      </w:r>
    </w:p>
    <w:p w14:paraId="264E6CED" w14:textId="29B585B5" w:rsidR="00F15C9B" w:rsidRDefault="00F15C9B" w:rsidP="00726B54">
      <w:pPr>
        <w:pStyle w:val="Corpodetexto"/>
        <w:rPr>
          <w:lang w:val="pt-PT"/>
        </w:rPr>
      </w:pPr>
    </w:p>
    <w:p w14:paraId="33D740C7" w14:textId="16CE2437" w:rsidR="00F15C9B" w:rsidRDefault="00F15C9B" w:rsidP="00726B54">
      <w:pPr>
        <w:pStyle w:val="Corpodetexto"/>
        <w:rPr>
          <w:lang w:val="pt-PT"/>
        </w:rPr>
      </w:pPr>
      <w:r w:rsidRPr="00F15C9B">
        <w:rPr>
          <w:noProof/>
          <w:lang w:val="pt-PT"/>
        </w:rPr>
        <w:drawing>
          <wp:inline distT="0" distB="0" distL="0" distR="0" wp14:anchorId="6BC706E8" wp14:editId="4D60D4BD">
            <wp:extent cx="3181794" cy="166710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0561" w14:textId="480C8774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Regiões</w:t>
      </w:r>
    </w:p>
    <w:p w14:paraId="676926E4" w14:textId="4805E579" w:rsidR="00F15C9B" w:rsidRDefault="00F15C9B" w:rsidP="00726B54">
      <w:pPr>
        <w:pStyle w:val="Corpodetexto"/>
        <w:rPr>
          <w:lang w:val="pt-PT"/>
        </w:rPr>
      </w:pPr>
    </w:p>
    <w:p w14:paraId="25413B56" w14:textId="01886B12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A tabela Infetados é o local onde se interliga todas as outras base de dados, podendo conseguir de la variadíssima a informação.</w:t>
      </w:r>
    </w:p>
    <w:p w14:paraId="69804D41" w14:textId="7A20ADE6" w:rsidR="00F15C9B" w:rsidRDefault="00F15C9B" w:rsidP="00726B54">
      <w:pPr>
        <w:pStyle w:val="Corpodetexto"/>
        <w:rPr>
          <w:lang w:val="pt-PT"/>
        </w:rPr>
      </w:pPr>
    </w:p>
    <w:p w14:paraId="52BC3C73" w14:textId="3D0F7871" w:rsidR="00F15C9B" w:rsidRDefault="00F15C9B" w:rsidP="00726B54">
      <w:pPr>
        <w:pStyle w:val="Corpodetexto"/>
        <w:rPr>
          <w:lang w:val="pt-PT"/>
        </w:rPr>
      </w:pPr>
    </w:p>
    <w:p w14:paraId="158C4E16" w14:textId="3DB69D29" w:rsidR="00F15C9B" w:rsidRDefault="00F15C9B" w:rsidP="00726B54">
      <w:pPr>
        <w:pStyle w:val="Corpodetexto"/>
        <w:rPr>
          <w:lang w:val="pt-PT"/>
        </w:rPr>
      </w:pPr>
    </w:p>
    <w:p w14:paraId="21B7FB39" w14:textId="4DFBF069" w:rsidR="00F15C9B" w:rsidRDefault="00F15C9B" w:rsidP="00726B54">
      <w:pPr>
        <w:pStyle w:val="Corpodetexto"/>
        <w:rPr>
          <w:lang w:val="pt-PT"/>
        </w:rPr>
      </w:pPr>
    </w:p>
    <w:p w14:paraId="79161929" w14:textId="252ABBEE" w:rsidR="00F15C9B" w:rsidRDefault="00F15C9B" w:rsidP="00726B54">
      <w:pPr>
        <w:pStyle w:val="Corpodetexto"/>
        <w:rPr>
          <w:lang w:val="pt-PT"/>
        </w:rPr>
      </w:pPr>
    </w:p>
    <w:p w14:paraId="36832AA2" w14:textId="110A0EF6" w:rsidR="00F15C9B" w:rsidRDefault="00F15C9B" w:rsidP="00F15C9B">
      <w:pPr>
        <w:pStyle w:val="Ttulo2"/>
        <w:rPr>
          <w:lang w:val="pt-PT"/>
        </w:rPr>
      </w:pPr>
      <w:bookmarkStart w:id="4" w:name="_Toc41526572"/>
      <w:r>
        <w:rPr>
          <w:lang w:val="pt-PT"/>
        </w:rPr>
        <w:lastRenderedPageBreak/>
        <w:t xml:space="preserve">Windows </w:t>
      </w:r>
      <w:proofErr w:type="spellStart"/>
      <w:r>
        <w:rPr>
          <w:lang w:val="pt-PT"/>
        </w:rPr>
        <w:t>Forms</w:t>
      </w:r>
      <w:bookmarkEnd w:id="4"/>
      <w:proofErr w:type="spellEnd"/>
    </w:p>
    <w:p w14:paraId="2773BB12" w14:textId="76983A2B" w:rsidR="0057609E" w:rsidRDefault="00F15C9B" w:rsidP="00F15C9B">
      <w:pPr>
        <w:pStyle w:val="Corpodetexto"/>
        <w:rPr>
          <w:lang w:val="pt-PT"/>
        </w:rPr>
      </w:pPr>
      <w:r>
        <w:rPr>
          <w:lang w:val="pt-PT"/>
        </w:rPr>
        <w:t xml:space="preserve">Para desenvolver o meu trabalho optei por usar Windows </w:t>
      </w:r>
      <w:proofErr w:type="spellStart"/>
      <w:proofErr w:type="gramStart"/>
      <w:r>
        <w:rPr>
          <w:lang w:val="pt-PT"/>
        </w:rPr>
        <w:t>forms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pois foi algo que achei interessante , ter uma interface na qual o utilizador pudesse interagir com o programa e por parecer mais fácil, mas veio-se a revelar que pode ser algo um pouco mais complicado do que parece.</w:t>
      </w:r>
      <w:r w:rsidR="0057609E">
        <w:rPr>
          <w:lang w:val="pt-PT"/>
        </w:rPr>
        <w:t xml:space="preserve"> Com os mesmo criei os seguintes </w:t>
      </w:r>
      <w:proofErr w:type="gramStart"/>
      <w:r w:rsidR="0057609E">
        <w:rPr>
          <w:lang w:val="pt-PT"/>
        </w:rPr>
        <w:t>formulários :</w:t>
      </w:r>
      <w:proofErr w:type="gramEnd"/>
      <w:r w:rsidR="0057609E">
        <w:rPr>
          <w:lang w:val="pt-PT"/>
        </w:rPr>
        <w:t xml:space="preserve"> </w:t>
      </w:r>
    </w:p>
    <w:p w14:paraId="48FC69C0" w14:textId="0489BE84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Infeções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adicionar ,</w:t>
      </w:r>
      <w:proofErr w:type="gramEnd"/>
      <w:r>
        <w:rPr>
          <w:lang w:val="pt-PT"/>
        </w:rPr>
        <w:t xml:space="preserve"> editar infeções bem como ver dados há cerca da mesma (infetados , óbitos e recuperados);</w:t>
      </w:r>
    </w:p>
    <w:p w14:paraId="2DAEED0A" w14:textId="595A9EC5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Regiões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adicionar ,</w:t>
      </w:r>
      <w:proofErr w:type="gramEnd"/>
      <w:r>
        <w:rPr>
          <w:lang w:val="pt-PT"/>
        </w:rPr>
        <w:t xml:space="preserve"> editar regiões bem como ver dados há cerca da mesma (infetados , óbitos e recuperados);</w:t>
      </w:r>
    </w:p>
    <w:p w14:paraId="2D84CCFC" w14:textId="4DEFA8CA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Paciente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adicionar pacientes e </w:t>
      </w:r>
      <w:proofErr w:type="gramStart"/>
      <w:r>
        <w:rPr>
          <w:lang w:val="pt-PT"/>
        </w:rPr>
        <w:t>editar ,</w:t>
      </w:r>
      <w:proofErr w:type="gramEnd"/>
      <w:r>
        <w:rPr>
          <w:lang w:val="pt-PT"/>
        </w:rPr>
        <w:t xml:space="preserve"> sendo que quando se edita este verifica sempre a nova informação ou edição da mesma;</w:t>
      </w:r>
    </w:p>
    <w:p w14:paraId="1C3A3C07" w14:textId="1C98A688" w:rsidR="0057609E" w:rsidRPr="00F15C9B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Dados </w:t>
      </w:r>
      <w:proofErr w:type="spellStart"/>
      <w:r>
        <w:rPr>
          <w:lang w:val="pt-PT"/>
        </w:rPr>
        <w:t>Estatisticos</w:t>
      </w:r>
      <w:proofErr w:type="spellEnd"/>
      <w:r>
        <w:rPr>
          <w:lang w:val="pt-PT"/>
        </w:rPr>
        <w:t xml:space="preserve">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informação por região ou por infeção;</w:t>
      </w:r>
    </w:p>
    <w:p w14:paraId="737869DB" w14:textId="5436A061" w:rsidR="00F15C9B" w:rsidRDefault="0057609E" w:rsidP="00726B54">
      <w:pPr>
        <w:pStyle w:val="Corpodetexto"/>
        <w:rPr>
          <w:lang w:val="pt-PT"/>
        </w:rPr>
      </w:pPr>
      <w:proofErr w:type="spellStart"/>
      <w:r>
        <w:rPr>
          <w:lang w:val="pt-PT"/>
        </w:rPr>
        <w:t>Home</w:t>
      </w:r>
      <w:proofErr w:type="spellEnd"/>
      <w:r>
        <w:rPr>
          <w:lang w:val="pt-PT"/>
        </w:rPr>
        <w:t xml:space="preserve">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pagina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incial</w:t>
      </w:r>
      <w:proofErr w:type="spellEnd"/>
    </w:p>
    <w:p w14:paraId="4EB39D27" w14:textId="5BA0BAEE" w:rsidR="0057609E" w:rsidRDefault="0057609E" w:rsidP="00726B54">
      <w:pPr>
        <w:pStyle w:val="Corpodetexto"/>
        <w:rPr>
          <w:lang w:val="pt-PT"/>
        </w:rPr>
      </w:pPr>
    </w:p>
    <w:p w14:paraId="40302D87" w14:textId="77777777" w:rsidR="0057609E" w:rsidRDefault="0057609E" w:rsidP="00726B54">
      <w:pPr>
        <w:pStyle w:val="Corpodetexto"/>
        <w:rPr>
          <w:lang w:val="pt-PT"/>
        </w:rPr>
      </w:pPr>
    </w:p>
    <w:p w14:paraId="2B372E14" w14:textId="1BCEA818" w:rsidR="00203C8D" w:rsidRDefault="00203C8D" w:rsidP="00203C8D">
      <w:pPr>
        <w:pStyle w:val="Ttulo1"/>
      </w:pPr>
      <w:bookmarkStart w:id="5" w:name="_Toc41526573"/>
      <w:r>
        <w:lastRenderedPageBreak/>
        <w:t>Conclusão</w:t>
      </w:r>
      <w:bookmarkEnd w:id="5"/>
    </w:p>
    <w:p w14:paraId="621352D8" w14:textId="12A1774A" w:rsidR="00203C8D" w:rsidRPr="00203C8D" w:rsidRDefault="002E0510" w:rsidP="00203C8D">
      <w:pPr>
        <w:pStyle w:val="Corpodetexto"/>
        <w:rPr>
          <w:lang w:val="pt-PT"/>
        </w:rPr>
      </w:pPr>
      <w:r>
        <w:rPr>
          <w:lang w:val="pt-PT"/>
        </w:rPr>
        <w:t xml:space="preserve">Penso que com este trabalho consegui atingir o objetivo </w:t>
      </w:r>
      <w:proofErr w:type="gramStart"/>
      <w:r>
        <w:rPr>
          <w:lang w:val="pt-PT"/>
        </w:rPr>
        <w:t>do</w:t>
      </w:r>
      <w:proofErr w:type="gramEnd"/>
      <w:r>
        <w:rPr>
          <w:lang w:val="pt-PT"/>
        </w:rPr>
        <w:t xml:space="preserve"> mesmo criar uma aplicação na qual conseguisse gerir uma pequena pandemia, através de dados obtidos através de formulários. O mesmo também me ajudou a desenvolver novas capacidade como o uso de classes e métodos algo que de futuro poderá e deverá vir a ser útil noutros projetos não só escolares mas como profissionais.</w:t>
      </w:r>
    </w:p>
    <w:sectPr w:rsidR="00203C8D" w:rsidRPr="00203C8D" w:rsidSect="00761585">
      <w:pgSz w:w="11905" w:h="16837"/>
      <w:pgMar w:top="1701" w:right="1247" w:bottom="1134" w:left="1814" w:header="680" w:footer="680" w:gutter="227"/>
      <w:pgNumType w:start="1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8C365" w14:textId="77777777" w:rsidR="00EC0375" w:rsidRDefault="00EC0375">
      <w:pPr>
        <w:spacing w:line="240" w:lineRule="auto"/>
      </w:pPr>
      <w:r>
        <w:separator/>
      </w:r>
    </w:p>
  </w:endnote>
  <w:endnote w:type="continuationSeparator" w:id="0">
    <w:p w14:paraId="1AD2EDED" w14:textId="77777777" w:rsidR="00EC0375" w:rsidRDefault="00EC0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D4E7E" w14:textId="77777777" w:rsidR="002E0510" w:rsidRDefault="002E05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FC71" w14:textId="77777777" w:rsidR="002E0510" w:rsidRDefault="002E051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07737" w14:textId="77777777" w:rsidR="00EC0375" w:rsidRDefault="00EC0375">
      <w:pPr>
        <w:spacing w:line="240" w:lineRule="auto"/>
      </w:pPr>
      <w:r>
        <w:separator/>
      </w:r>
    </w:p>
  </w:footnote>
  <w:footnote w:type="continuationSeparator" w:id="0">
    <w:p w14:paraId="2F280369" w14:textId="77777777" w:rsidR="00EC0375" w:rsidRDefault="00EC0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1C958" w14:textId="77777777" w:rsidR="002E0510" w:rsidRDefault="002E05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0B924" w14:textId="77777777" w:rsidR="002E0510" w:rsidRDefault="002E051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AD9A0" w14:textId="77777777" w:rsidR="002E0510" w:rsidRDefault="002E05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726E"/>
    <w:rsid w:val="00053EA0"/>
    <w:rsid w:val="000925DB"/>
    <w:rsid w:val="000B388A"/>
    <w:rsid w:val="000D7293"/>
    <w:rsid w:val="00125020"/>
    <w:rsid w:val="00203C8D"/>
    <w:rsid w:val="00226ED8"/>
    <w:rsid w:val="00285501"/>
    <w:rsid w:val="002C55AC"/>
    <w:rsid w:val="002E0510"/>
    <w:rsid w:val="002F46F2"/>
    <w:rsid w:val="003A170E"/>
    <w:rsid w:val="003A5CCC"/>
    <w:rsid w:val="003D1248"/>
    <w:rsid w:val="00435407"/>
    <w:rsid w:val="00535585"/>
    <w:rsid w:val="0057609E"/>
    <w:rsid w:val="005A236D"/>
    <w:rsid w:val="00623550"/>
    <w:rsid w:val="006A0F1E"/>
    <w:rsid w:val="006B2DE1"/>
    <w:rsid w:val="00726B54"/>
    <w:rsid w:val="00761585"/>
    <w:rsid w:val="007A251A"/>
    <w:rsid w:val="007C7F01"/>
    <w:rsid w:val="0081438E"/>
    <w:rsid w:val="00835CF6"/>
    <w:rsid w:val="00841056"/>
    <w:rsid w:val="00895DED"/>
    <w:rsid w:val="008A312A"/>
    <w:rsid w:val="00A03F3D"/>
    <w:rsid w:val="00A357DF"/>
    <w:rsid w:val="00A83F79"/>
    <w:rsid w:val="00A96DB4"/>
    <w:rsid w:val="00AA4FC6"/>
    <w:rsid w:val="00AD0BCF"/>
    <w:rsid w:val="00B537E7"/>
    <w:rsid w:val="00B542EF"/>
    <w:rsid w:val="00BB3DFA"/>
    <w:rsid w:val="00C46D78"/>
    <w:rsid w:val="00D1566B"/>
    <w:rsid w:val="00D16BFC"/>
    <w:rsid w:val="00D75DDA"/>
    <w:rsid w:val="00DD1FB0"/>
    <w:rsid w:val="00DF6118"/>
    <w:rsid w:val="00E00A00"/>
    <w:rsid w:val="00E604C6"/>
    <w:rsid w:val="00EC0375"/>
    <w:rsid w:val="00EF135F"/>
    <w:rsid w:val="00EF7C8E"/>
    <w:rsid w:val="00F15C9B"/>
    <w:rsid w:val="00F93861"/>
    <w:rsid w:val="00F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A96DB4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88858-337A-403E-91C9-4DE88B47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666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4255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Renato Jose Costa Almeida</cp:lastModifiedBy>
  <cp:revision>37</cp:revision>
  <cp:lastPrinted>2020-04-26T21:52:00Z</cp:lastPrinted>
  <dcterms:created xsi:type="dcterms:W3CDTF">2013-11-06T10:49:00Z</dcterms:created>
  <dcterms:modified xsi:type="dcterms:W3CDTF">2020-06-01T16:03:00Z</dcterms:modified>
</cp:coreProperties>
</file>