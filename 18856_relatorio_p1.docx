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2C93E6A" w14:textId="1FBB2856" w:rsidR="00A83F79" w:rsidRPr="000D7293" w:rsidRDefault="00A83F79" w:rsidP="00A83F79">
      <w:pPr>
        <w:pStyle w:val="AllCapsCentered"/>
        <w:rPr>
          <w:rFonts w:ascii="Cambria" w:hAnsi="Cambria" w:cs="Arial"/>
          <w:color w:val="17365D"/>
          <w:sz w:val="28"/>
          <w:szCs w:val="40"/>
          <w:lang w:val="pt-PT"/>
        </w:rPr>
      </w:pPr>
      <w:r w:rsidRPr="000D7293">
        <w:rPr>
          <w:noProof/>
          <w:lang w:bidi="ar-SA"/>
        </w:rPr>
        <w:drawing>
          <wp:inline distT="0" distB="0" distL="0" distR="0" wp14:anchorId="06ECCF95" wp14:editId="45E438A8">
            <wp:extent cx="2514600" cy="781050"/>
            <wp:effectExtent l="0" t="0" r="0" b="63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52BFB38" w14:textId="484D1C91" w:rsidR="002F46F2" w:rsidRPr="000D7293" w:rsidRDefault="002F46F2">
      <w:pPr>
        <w:pStyle w:val="AllCapsCentered"/>
        <w:spacing w:before="1920"/>
        <w:jc w:val="right"/>
        <w:rPr>
          <w:rFonts w:ascii="Cambria" w:hAnsi="Cambria" w:cs="Arial"/>
          <w:color w:val="365F91"/>
          <w:sz w:val="28"/>
          <w:szCs w:val="40"/>
          <w:lang w:val="pt-PT"/>
        </w:rPr>
      </w:pPr>
      <w:r w:rsidRPr="000D7293">
        <w:rPr>
          <w:rFonts w:ascii="Cambria" w:hAnsi="Cambria" w:cs="Arial"/>
          <w:color w:val="365F91"/>
          <w:sz w:val="28"/>
          <w:szCs w:val="40"/>
          <w:lang w:val="pt-PT"/>
        </w:rPr>
        <w:t xml:space="preserve">Relatório de </w:t>
      </w:r>
      <w:r w:rsidR="003A5CCC">
        <w:rPr>
          <w:rFonts w:ascii="Cambria" w:hAnsi="Cambria" w:cs="Arial"/>
          <w:color w:val="365F91"/>
          <w:sz w:val="28"/>
          <w:szCs w:val="40"/>
          <w:lang w:val="pt-PT"/>
        </w:rPr>
        <w:t>trabalho prático</w:t>
      </w:r>
    </w:p>
    <w:p w14:paraId="53516025" w14:textId="265086E1" w:rsidR="002F46F2" w:rsidRPr="000D7293" w:rsidRDefault="00DD1FB0">
      <w:pPr>
        <w:pStyle w:val="Ttulo"/>
        <w:jc w:val="right"/>
        <w:rPr>
          <w:color w:val="365F91"/>
          <w:lang w:val="pt-PT"/>
        </w:rPr>
      </w:pPr>
      <w:r>
        <w:rPr>
          <w:color w:val="365F91"/>
          <w:lang w:val="pt-PT"/>
        </w:rPr>
        <w:t xml:space="preserve">Gestão de </w:t>
      </w:r>
      <w:r w:rsidR="000925DB">
        <w:rPr>
          <w:color w:val="365F91"/>
          <w:lang w:val="pt-PT"/>
        </w:rPr>
        <w:t>uma Infeção</w:t>
      </w:r>
    </w:p>
    <w:p w14:paraId="73E24C3F" w14:textId="60B09E5C" w:rsidR="002F46F2" w:rsidRPr="000D7293" w:rsidRDefault="00DD1FB0">
      <w:pPr>
        <w:pStyle w:val="AllCapsCentered"/>
        <w:spacing w:before="600"/>
        <w:jc w:val="right"/>
        <w:rPr>
          <w:rFonts w:ascii="Cambria" w:hAnsi="Cambria" w:cs="Arial"/>
          <w:color w:val="365F91"/>
          <w:sz w:val="28"/>
          <w:szCs w:val="40"/>
          <w:lang w:val="pt-PT"/>
        </w:rPr>
      </w:pPr>
      <w:r w:rsidRPr="00DD1FB0">
        <w:rPr>
          <w:rFonts w:ascii="Cambria" w:hAnsi="Cambria" w:cs="Arial"/>
          <w:color w:val="365F91"/>
          <w:sz w:val="28"/>
          <w:szCs w:val="40"/>
          <w:lang w:val="pt-PT"/>
        </w:rPr>
        <w:t>renato almeida</w:t>
      </w:r>
    </w:p>
    <w:p w14:paraId="3D563ED5" w14:textId="41F9C954" w:rsidR="00535585" w:rsidRPr="000D7293" w:rsidRDefault="007C7F01" w:rsidP="00623550">
      <w:pPr>
        <w:pStyle w:val="AllCapsCentered"/>
        <w:spacing w:line="100" w:lineRule="atLeast"/>
        <w:jc w:val="right"/>
        <w:rPr>
          <w:rFonts w:ascii="Cambria" w:hAnsi="Cambria" w:cs="Arial"/>
          <w:color w:val="365F91"/>
          <w:szCs w:val="40"/>
          <w:lang w:val="pt-PT"/>
        </w:rPr>
      </w:pPr>
      <w:r w:rsidRPr="000D7293">
        <w:rPr>
          <w:rFonts w:ascii="Cambria" w:hAnsi="Cambria" w:cs="Arial"/>
          <w:color w:val="365F91"/>
          <w:szCs w:val="40"/>
          <w:lang w:val="pt-PT"/>
        </w:rPr>
        <w:t xml:space="preserve">Aluno </w:t>
      </w:r>
      <w:r w:rsidR="00535585" w:rsidRPr="000D7293">
        <w:rPr>
          <w:rFonts w:ascii="Cambria" w:hAnsi="Cambria" w:cs="Arial"/>
          <w:color w:val="365F91"/>
          <w:szCs w:val="40"/>
          <w:lang w:val="pt-PT"/>
        </w:rPr>
        <w:t xml:space="preserve">nº </w:t>
      </w:r>
      <w:r w:rsidR="00DD1FB0">
        <w:rPr>
          <w:rFonts w:ascii="Cambria" w:hAnsi="Cambria" w:cs="Arial"/>
          <w:color w:val="365F91"/>
          <w:szCs w:val="40"/>
          <w:lang w:val="pt-PT"/>
        </w:rPr>
        <w:t>18856</w:t>
      </w:r>
    </w:p>
    <w:p w14:paraId="75C58F86" w14:textId="77777777" w:rsidR="00623550" w:rsidRPr="000D7293" w:rsidRDefault="00623550" w:rsidP="000D7293">
      <w:pPr>
        <w:rPr>
          <w:lang w:val="pt-PT"/>
        </w:rPr>
      </w:pPr>
    </w:p>
    <w:p w14:paraId="2DDD2073" w14:textId="77777777" w:rsidR="000D7293" w:rsidRPr="000D7293" w:rsidRDefault="000D7293" w:rsidP="000D7293">
      <w:pPr>
        <w:rPr>
          <w:lang w:val="pt-PT"/>
        </w:rPr>
      </w:pPr>
    </w:p>
    <w:p w14:paraId="173297B9" w14:textId="77777777" w:rsidR="000D7293" w:rsidRPr="000D7293" w:rsidRDefault="000D7293" w:rsidP="000D7293">
      <w:pPr>
        <w:rPr>
          <w:lang w:val="pt-PT"/>
        </w:rPr>
      </w:pPr>
    </w:p>
    <w:p w14:paraId="352F03C4" w14:textId="13F55F13" w:rsidR="0002325C" w:rsidRPr="000D7293" w:rsidRDefault="0002325C" w:rsidP="007C7F01">
      <w:pPr>
        <w:pStyle w:val="StyleCentered"/>
        <w:jc w:val="right"/>
        <w:rPr>
          <w:rFonts w:ascii="Cambria" w:hAnsi="Cambria" w:cs="Arial"/>
          <w:color w:val="17365D"/>
          <w:lang w:val="pt-PT"/>
        </w:rPr>
      </w:pPr>
      <w:r w:rsidRPr="000D7293">
        <w:rPr>
          <w:rFonts w:ascii="Cambria" w:hAnsi="Cambria" w:cs="Arial"/>
          <w:color w:val="17365D"/>
          <w:lang w:val="pt-PT"/>
        </w:rPr>
        <w:t>Trabalho realizado sob a orientação de:</w:t>
      </w:r>
    </w:p>
    <w:p w14:paraId="6ED59D03" w14:textId="5D995110" w:rsidR="0002325C" w:rsidRPr="000D7293" w:rsidRDefault="003A5CCC" w:rsidP="007C7F01">
      <w:pPr>
        <w:pStyle w:val="StyleCentered"/>
        <w:jc w:val="right"/>
        <w:rPr>
          <w:rFonts w:ascii="Cambria" w:hAnsi="Cambria" w:cs="Arial"/>
          <w:color w:val="17365D"/>
          <w:lang w:val="pt-PT"/>
        </w:rPr>
      </w:pPr>
      <w:r>
        <w:rPr>
          <w:rFonts w:ascii="Cambria" w:hAnsi="Cambria" w:cs="Arial"/>
          <w:color w:val="17365D"/>
          <w:lang w:val="pt-PT"/>
        </w:rPr>
        <w:t>Luís Ferreira</w:t>
      </w:r>
    </w:p>
    <w:p w14:paraId="49DE7F92" w14:textId="77777777" w:rsidR="002C55AC" w:rsidRPr="000D7293" w:rsidRDefault="002C55AC" w:rsidP="000D7293">
      <w:pPr>
        <w:rPr>
          <w:lang w:val="pt-PT"/>
        </w:rPr>
      </w:pPr>
    </w:p>
    <w:p w14:paraId="0AF353AD" w14:textId="77777777" w:rsidR="000D7293" w:rsidRPr="000D7293" w:rsidRDefault="000D7293" w:rsidP="000D7293">
      <w:pPr>
        <w:rPr>
          <w:lang w:val="pt-PT"/>
        </w:rPr>
      </w:pPr>
    </w:p>
    <w:p w14:paraId="33DDC18E" w14:textId="77777777" w:rsidR="000D7293" w:rsidRPr="000D7293" w:rsidRDefault="000D7293" w:rsidP="000D7293">
      <w:pPr>
        <w:rPr>
          <w:lang w:val="pt-PT"/>
        </w:rPr>
      </w:pPr>
    </w:p>
    <w:p w14:paraId="57E17BB3" w14:textId="2AB72E9D" w:rsidR="003A5CCC" w:rsidRDefault="003A5CCC" w:rsidP="003A5CCC">
      <w:pPr>
        <w:pStyle w:val="StyleCentered"/>
        <w:spacing w:line="480" w:lineRule="auto"/>
        <w:jc w:val="right"/>
        <w:rPr>
          <w:rFonts w:ascii="Cambria" w:hAnsi="Cambria" w:cs="Arial"/>
          <w:b/>
          <w:color w:val="365F91"/>
          <w:lang w:val="pt-PT"/>
        </w:rPr>
      </w:pPr>
      <w:r>
        <w:rPr>
          <w:rFonts w:ascii="Cambria" w:hAnsi="Cambria" w:cs="Arial"/>
          <w:b/>
          <w:color w:val="365F91"/>
          <w:lang w:val="pt-PT"/>
        </w:rPr>
        <w:t>Linguagens de Programação II</w:t>
      </w:r>
    </w:p>
    <w:p w14:paraId="43ABCEF4" w14:textId="4E095A7E" w:rsidR="0002325C" w:rsidRPr="003A5CCC" w:rsidRDefault="0002325C" w:rsidP="003A5CCC">
      <w:pPr>
        <w:pStyle w:val="StyleCentered"/>
        <w:spacing w:line="480" w:lineRule="auto"/>
        <w:jc w:val="right"/>
        <w:rPr>
          <w:rFonts w:ascii="Cambria" w:hAnsi="Cambria" w:cs="Arial"/>
          <w:b/>
          <w:color w:val="365F91"/>
          <w:sz w:val="20"/>
          <w:szCs w:val="16"/>
          <w:lang w:val="pt-PT"/>
        </w:rPr>
      </w:pPr>
      <w:r w:rsidRPr="003A5CCC">
        <w:rPr>
          <w:rFonts w:ascii="Cambria" w:hAnsi="Cambria" w:cs="Arial"/>
          <w:b/>
          <w:color w:val="365F91"/>
          <w:sz w:val="20"/>
          <w:szCs w:val="16"/>
          <w:lang w:val="pt-PT"/>
        </w:rPr>
        <w:t>Licenciatura em Engenharia de Sistemas Informáticos</w:t>
      </w:r>
    </w:p>
    <w:p w14:paraId="2067C93B" w14:textId="0D1B2065" w:rsidR="007C7F01" w:rsidRPr="000D7293" w:rsidRDefault="007C7F01" w:rsidP="003A5CCC">
      <w:pPr>
        <w:pStyle w:val="StyleCentered"/>
        <w:spacing w:line="480" w:lineRule="auto"/>
        <w:jc w:val="right"/>
        <w:rPr>
          <w:rFonts w:ascii="Cambria" w:hAnsi="Cambria" w:cs="Arial"/>
          <w:color w:val="17365D"/>
          <w:lang w:val="pt-PT"/>
        </w:rPr>
      </w:pPr>
      <w:r w:rsidRPr="000D7293">
        <w:rPr>
          <w:rFonts w:ascii="Cambria" w:hAnsi="Cambria" w:cs="Arial"/>
          <w:color w:val="17365D"/>
          <w:lang w:val="pt-PT"/>
        </w:rPr>
        <w:t xml:space="preserve">Barcelos, </w:t>
      </w:r>
      <w:proofErr w:type="gramStart"/>
      <w:r w:rsidR="00DD1FB0">
        <w:rPr>
          <w:rFonts w:ascii="Cambria" w:hAnsi="Cambria" w:cs="Arial"/>
          <w:color w:val="17365D"/>
          <w:lang w:val="pt-PT"/>
        </w:rPr>
        <w:t>Abril</w:t>
      </w:r>
      <w:proofErr w:type="gramEnd"/>
      <w:r w:rsidRPr="000D7293">
        <w:rPr>
          <w:rFonts w:ascii="Cambria" w:hAnsi="Cambria" w:cs="Arial"/>
          <w:color w:val="17365D"/>
          <w:lang w:val="pt-PT"/>
        </w:rPr>
        <w:t xml:space="preserve"> de </w:t>
      </w:r>
      <w:r w:rsidR="00DD1FB0">
        <w:rPr>
          <w:rFonts w:ascii="Cambria" w:hAnsi="Cambria" w:cs="Arial"/>
          <w:color w:val="17365D"/>
          <w:lang w:val="pt-PT"/>
        </w:rPr>
        <w:t>2020</w:t>
      </w:r>
    </w:p>
    <w:p w14:paraId="29A37DB0" w14:textId="77777777" w:rsidR="002F46F2" w:rsidRPr="000D7293" w:rsidRDefault="002F46F2">
      <w:pPr>
        <w:rPr>
          <w:lang w:val="pt-PT"/>
        </w:rPr>
      </w:pPr>
    </w:p>
    <w:p w14:paraId="0019972B" w14:textId="77777777" w:rsidR="002F46F2" w:rsidRPr="000D7293" w:rsidRDefault="002F46F2">
      <w:pPr>
        <w:rPr>
          <w:lang w:val="pt-PT"/>
        </w:rPr>
        <w:sectPr w:rsidR="002F46F2" w:rsidRPr="000D7293" w:rsidSect="003D1248">
          <w:footerReference w:type="even" r:id="rId9"/>
          <w:pgSz w:w="11905" w:h="16837"/>
          <w:pgMar w:top="1701" w:right="1247" w:bottom="680" w:left="1814" w:header="720" w:footer="454" w:gutter="227"/>
          <w:cols w:space="720"/>
          <w:formProt w:val="0"/>
          <w:docGrid w:linePitch="240" w:charSpace="36864"/>
        </w:sectPr>
      </w:pPr>
    </w:p>
    <w:p w14:paraId="1044F354" w14:textId="77777777" w:rsidR="002F46F2" w:rsidRPr="000D7293" w:rsidRDefault="002F46F2" w:rsidP="003D1248">
      <w:pPr>
        <w:pStyle w:val="Seccao"/>
      </w:pPr>
      <w:r w:rsidRPr="000D7293">
        <w:lastRenderedPageBreak/>
        <w:t>Índice</w:t>
      </w:r>
    </w:p>
    <w:p w14:paraId="6B1ED4CD" w14:textId="3693F07C" w:rsidR="002F46F2" w:rsidRPr="000D7293" w:rsidRDefault="002F46F2" w:rsidP="00A96DB4">
      <w:pPr>
        <w:suppressAutoHyphens w:val="0"/>
        <w:spacing w:before="0" w:line="240" w:lineRule="auto"/>
        <w:jc w:val="left"/>
        <w:rPr>
          <w:lang w:val="pt-PT"/>
        </w:rPr>
      </w:pPr>
    </w:p>
    <w:sdt>
      <w:sdtPr>
        <w:rPr>
          <w:rFonts w:ascii="Calibri" w:eastAsia="Lucida Sans Unicode" w:hAnsi="Calibri" w:cs="font298"/>
          <w:color w:val="auto"/>
          <w:kern w:val="1"/>
          <w:sz w:val="22"/>
          <w:szCs w:val="22"/>
          <w:lang w:val="en-US" w:eastAsia="en-US" w:bidi="en-US"/>
        </w:rPr>
        <w:id w:val="-5783681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BED549" w14:textId="0F1AE87F" w:rsidR="00A96DB4" w:rsidRDefault="00A96DB4">
          <w:pPr>
            <w:pStyle w:val="Cabealhodondice"/>
          </w:pPr>
        </w:p>
        <w:p w14:paraId="0A75A89C" w14:textId="63A4303A" w:rsidR="00841056" w:rsidRDefault="00A96DB4">
          <w:pPr>
            <w:pStyle w:val="ndice1"/>
            <w:rPr>
              <w:rFonts w:asciiTheme="minorHAnsi" w:eastAsiaTheme="minorEastAsia" w:hAnsiTheme="minorHAnsi" w:cstheme="minorBidi"/>
              <w:bCs w:val="0"/>
              <w:smallCaps w:val="0"/>
              <w:noProof/>
              <w:kern w:val="0"/>
              <w:sz w:val="22"/>
              <w:szCs w:val="22"/>
              <w:lang w:val="pt-PT" w:eastAsia="pt-PT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26568" w:history="1">
            <w:r w:rsidR="00841056" w:rsidRPr="00D956E8">
              <w:rPr>
                <w:rStyle w:val="Hiperligao"/>
                <w:noProof/>
              </w:rPr>
              <w:t>1</w:t>
            </w:r>
            <w:r w:rsidR="00841056">
              <w:rPr>
                <w:rFonts w:asciiTheme="minorHAnsi" w:eastAsiaTheme="minorEastAsia" w:hAnsiTheme="minorHAnsi" w:cstheme="minorBidi"/>
                <w:bCs w:val="0"/>
                <w:smallCaps w:val="0"/>
                <w:noProof/>
                <w:kern w:val="0"/>
                <w:sz w:val="22"/>
                <w:szCs w:val="22"/>
                <w:lang w:val="pt-PT" w:eastAsia="pt-PT" w:bidi="ar-SA"/>
              </w:rPr>
              <w:tab/>
            </w:r>
            <w:r w:rsidR="00841056" w:rsidRPr="00D956E8">
              <w:rPr>
                <w:rStyle w:val="Hiperligao"/>
                <w:noProof/>
              </w:rPr>
              <w:t>Introdução</w:t>
            </w:r>
            <w:r w:rsidR="00841056">
              <w:rPr>
                <w:noProof/>
                <w:webHidden/>
              </w:rPr>
              <w:tab/>
            </w:r>
            <w:r w:rsidR="00841056">
              <w:rPr>
                <w:noProof/>
                <w:webHidden/>
              </w:rPr>
              <w:fldChar w:fldCharType="begin"/>
            </w:r>
            <w:r w:rsidR="00841056">
              <w:rPr>
                <w:noProof/>
                <w:webHidden/>
              </w:rPr>
              <w:instrText xml:space="preserve"> PAGEREF _Toc41526568 \h </w:instrText>
            </w:r>
            <w:r w:rsidR="00841056">
              <w:rPr>
                <w:noProof/>
                <w:webHidden/>
              </w:rPr>
            </w:r>
            <w:r w:rsidR="00841056">
              <w:rPr>
                <w:noProof/>
                <w:webHidden/>
              </w:rPr>
              <w:fldChar w:fldCharType="separate"/>
            </w:r>
            <w:r w:rsidR="00841056">
              <w:rPr>
                <w:noProof/>
                <w:webHidden/>
              </w:rPr>
              <w:t>1</w:t>
            </w:r>
            <w:r w:rsidR="00841056">
              <w:rPr>
                <w:noProof/>
                <w:webHidden/>
              </w:rPr>
              <w:fldChar w:fldCharType="end"/>
            </w:r>
          </w:hyperlink>
        </w:p>
        <w:p w14:paraId="5ED2230A" w14:textId="3530190F" w:rsidR="00841056" w:rsidRDefault="00841056">
          <w:pPr>
            <w:pStyle w:val="ndice1"/>
            <w:rPr>
              <w:rFonts w:asciiTheme="minorHAnsi" w:eastAsiaTheme="minorEastAsia" w:hAnsiTheme="minorHAnsi" w:cstheme="minorBidi"/>
              <w:bCs w:val="0"/>
              <w:smallCaps w:val="0"/>
              <w:noProof/>
              <w:kern w:val="0"/>
              <w:sz w:val="22"/>
              <w:szCs w:val="22"/>
              <w:lang w:val="pt-PT" w:eastAsia="pt-PT" w:bidi="ar-SA"/>
            </w:rPr>
          </w:pPr>
          <w:hyperlink w:anchor="_Toc41526569" w:history="1">
            <w:r w:rsidRPr="00D956E8">
              <w:rPr>
                <w:rStyle w:val="Hiperligao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Cs w:val="0"/>
                <w:smallCaps w:val="0"/>
                <w:noProof/>
                <w:kern w:val="0"/>
                <w:sz w:val="22"/>
                <w:szCs w:val="22"/>
                <w:lang w:val="pt-PT" w:eastAsia="pt-PT" w:bidi="ar-SA"/>
              </w:rPr>
              <w:tab/>
            </w:r>
            <w:r w:rsidRPr="00D956E8">
              <w:rPr>
                <w:rStyle w:val="Hiperligao"/>
                <w:noProof/>
              </w:rPr>
              <w:t>Trabalho Desenvolvido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72394" w14:textId="418A9119" w:rsidR="00841056" w:rsidRDefault="00841056">
          <w:pPr>
            <w:pStyle w:val="ndice2"/>
            <w:rPr>
              <w:rFonts w:asciiTheme="minorHAnsi" w:eastAsiaTheme="minorEastAsia" w:hAnsiTheme="minorHAnsi" w:cstheme="minorBidi"/>
              <w:bCs w:val="0"/>
              <w:noProof/>
              <w:kern w:val="0"/>
              <w:sz w:val="22"/>
              <w:szCs w:val="22"/>
              <w:lang w:val="pt-PT" w:eastAsia="pt-PT" w:bidi="ar-SA"/>
            </w:rPr>
          </w:pPr>
          <w:hyperlink w:anchor="_Toc41526570" w:history="1">
            <w:r w:rsidRPr="00D956E8">
              <w:rPr>
                <w:rStyle w:val="Hiperligao"/>
                <w:noProof/>
                <w:lang w:val="pt-PT"/>
              </w:rPr>
              <w:t>2.1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kern w:val="0"/>
                <w:sz w:val="22"/>
                <w:szCs w:val="22"/>
                <w:lang w:val="pt-PT" w:eastAsia="pt-PT" w:bidi="ar-SA"/>
              </w:rPr>
              <w:tab/>
            </w:r>
            <w:r w:rsidRPr="00D956E8">
              <w:rPr>
                <w:rStyle w:val="Hiperligao"/>
                <w:noProof/>
                <w:lang w:val="pt-PT"/>
              </w:rPr>
              <w:t>Classes criadas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CC2A7" w14:textId="470CBEC4" w:rsidR="00841056" w:rsidRDefault="00841056">
          <w:pPr>
            <w:pStyle w:val="ndice2"/>
            <w:rPr>
              <w:rFonts w:asciiTheme="minorHAnsi" w:eastAsiaTheme="minorEastAsia" w:hAnsiTheme="minorHAnsi" w:cstheme="minorBidi"/>
              <w:bCs w:val="0"/>
              <w:noProof/>
              <w:kern w:val="0"/>
              <w:sz w:val="22"/>
              <w:szCs w:val="22"/>
              <w:lang w:val="pt-PT" w:eastAsia="pt-PT" w:bidi="ar-SA"/>
            </w:rPr>
          </w:pPr>
          <w:hyperlink w:anchor="_Toc41526571" w:history="1">
            <w:r w:rsidRPr="00D956E8">
              <w:rPr>
                <w:rStyle w:val="Hiperligao"/>
                <w:noProof/>
                <w:lang w:val="pt-PT"/>
              </w:rPr>
              <w:t>2.2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kern w:val="0"/>
                <w:sz w:val="22"/>
                <w:szCs w:val="22"/>
                <w:lang w:val="pt-PT" w:eastAsia="pt-PT" w:bidi="ar-SA"/>
              </w:rPr>
              <w:tab/>
            </w:r>
            <w:r w:rsidRPr="00D956E8">
              <w:rPr>
                <w:rStyle w:val="Hiperligao"/>
                <w:noProof/>
                <w:lang w:val="pt-PT"/>
              </w:rPr>
              <w:t>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44B00" w14:textId="2B3016C5" w:rsidR="00841056" w:rsidRDefault="00841056">
          <w:pPr>
            <w:pStyle w:val="ndice2"/>
            <w:rPr>
              <w:rFonts w:asciiTheme="minorHAnsi" w:eastAsiaTheme="minorEastAsia" w:hAnsiTheme="minorHAnsi" w:cstheme="minorBidi"/>
              <w:bCs w:val="0"/>
              <w:noProof/>
              <w:kern w:val="0"/>
              <w:sz w:val="22"/>
              <w:szCs w:val="22"/>
              <w:lang w:val="pt-PT" w:eastAsia="pt-PT" w:bidi="ar-SA"/>
            </w:rPr>
          </w:pPr>
          <w:hyperlink w:anchor="_Toc41526572" w:history="1">
            <w:r w:rsidRPr="00D956E8">
              <w:rPr>
                <w:rStyle w:val="Hiperligao"/>
                <w:noProof/>
                <w:lang w:val="pt-PT"/>
              </w:rPr>
              <w:t>2.3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kern w:val="0"/>
                <w:sz w:val="22"/>
                <w:szCs w:val="22"/>
                <w:lang w:val="pt-PT" w:eastAsia="pt-PT" w:bidi="ar-SA"/>
              </w:rPr>
              <w:tab/>
            </w:r>
            <w:r w:rsidRPr="00D956E8">
              <w:rPr>
                <w:rStyle w:val="Hiperligao"/>
                <w:noProof/>
                <w:lang w:val="pt-PT"/>
              </w:rPr>
              <w:t>Windows 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DF9AC" w14:textId="70486C67" w:rsidR="00841056" w:rsidRDefault="00841056">
          <w:pPr>
            <w:pStyle w:val="ndice1"/>
            <w:rPr>
              <w:rFonts w:asciiTheme="minorHAnsi" w:eastAsiaTheme="minorEastAsia" w:hAnsiTheme="minorHAnsi" w:cstheme="minorBidi"/>
              <w:bCs w:val="0"/>
              <w:smallCaps w:val="0"/>
              <w:noProof/>
              <w:kern w:val="0"/>
              <w:sz w:val="22"/>
              <w:szCs w:val="22"/>
              <w:lang w:val="pt-PT" w:eastAsia="pt-PT" w:bidi="ar-SA"/>
            </w:rPr>
          </w:pPr>
          <w:hyperlink w:anchor="_Toc41526573" w:history="1">
            <w:r w:rsidRPr="00D956E8">
              <w:rPr>
                <w:rStyle w:val="Hiperligao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Cs w:val="0"/>
                <w:smallCaps w:val="0"/>
                <w:noProof/>
                <w:kern w:val="0"/>
                <w:sz w:val="22"/>
                <w:szCs w:val="22"/>
                <w:lang w:val="pt-PT" w:eastAsia="pt-PT" w:bidi="ar-SA"/>
              </w:rPr>
              <w:tab/>
            </w:r>
            <w:r w:rsidRPr="00D956E8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919D4" w14:textId="3F1FF794" w:rsidR="00A96DB4" w:rsidRDefault="00A96DB4">
          <w:r>
            <w:rPr>
              <w:b/>
              <w:bCs/>
            </w:rPr>
            <w:fldChar w:fldCharType="end"/>
          </w:r>
        </w:p>
      </w:sdtContent>
    </w:sdt>
    <w:p w14:paraId="3860B1BD" w14:textId="77777777" w:rsidR="003D1248" w:rsidRPr="000D7293" w:rsidRDefault="003D1248" w:rsidP="00B537E7">
      <w:pPr>
        <w:rPr>
          <w:lang w:val="pt-PT"/>
        </w:rPr>
      </w:pPr>
    </w:p>
    <w:p w14:paraId="30BC0F6E" w14:textId="77777777" w:rsidR="002F46F2" w:rsidRPr="000D7293" w:rsidRDefault="002F46F2">
      <w:pPr>
        <w:rPr>
          <w:lang w:val="pt-PT"/>
        </w:rPr>
      </w:pPr>
    </w:p>
    <w:p w14:paraId="39A8C01C" w14:textId="77777777" w:rsidR="002F46F2" w:rsidRPr="000D7293" w:rsidRDefault="002F46F2">
      <w:pPr>
        <w:rPr>
          <w:lang w:val="pt-PT"/>
        </w:rPr>
        <w:sectPr w:rsidR="002F46F2" w:rsidRPr="000D7293" w:rsidSect="003D1248">
          <w:footerReference w:type="even" r:id="rId10"/>
          <w:footerReference w:type="default" r:id="rId11"/>
          <w:footerReference w:type="first" r:id="rId12"/>
          <w:type w:val="continuous"/>
          <w:pgSz w:w="11905" w:h="16837"/>
          <w:pgMar w:top="1701" w:right="1247" w:bottom="1134" w:left="1814" w:header="720" w:footer="720" w:gutter="227"/>
          <w:pgNumType w:fmt="upperRoman" w:start="1"/>
          <w:cols w:space="720"/>
          <w:formProt w:val="0"/>
          <w:docGrid w:linePitch="240" w:charSpace="36864"/>
        </w:sectPr>
      </w:pPr>
    </w:p>
    <w:p w14:paraId="21F51404" w14:textId="26B56D70" w:rsidR="00D16BFC" w:rsidRPr="00C46D78" w:rsidRDefault="00761585" w:rsidP="00C46D78">
      <w:pPr>
        <w:pStyle w:val="Ttulo1"/>
      </w:pPr>
      <w:bookmarkStart w:id="0" w:name="_Toc41526568"/>
      <w:r>
        <w:lastRenderedPageBreak/>
        <w:t>Introdução</w:t>
      </w:r>
      <w:bookmarkEnd w:id="0"/>
    </w:p>
    <w:p w14:paraId="33290EE9" w14:textId="7D187041" w:rsidR="00726B54" w:rsidRDefault="00726B54" w:rsidP="00D75DDA">
      <w:pPr>
        <w:rPr>
          <w:lang w:val="pt-PT"/>
        </w:rPr>
      </w:pPr>
      <w:r>
        <w:rPr>
          <w:lang w:val="pt-PT"/>
        </w:rPr>
        <w:t>Com este trabalho pretendo aprofundar o meu conhecimento com a linguagem c# e de OOP, para tal desenvolvi uma aplicação com a qual é possível fazer a gestão de infeções.</w:t>
      </w:r>
    </w:p>
    <w:p w14:paraId="2D975C22" w14:textId="17C4613D" w:rsidR="00726B54" w:rsidRDefault="00726B54" w:rsidP="00D75DDA">
      <w:pPr>
        <w:rPr>
          <w:lang w:val="pt-PT"/>
        </w:rPr>
      </w:pPr>
      <w:r>
        <w:rPr>
          <w:lang w:val="pt-PT"/>
        </w:rPr>
        <w:t xml:space="preserve">Com este trabalho pretendo que seja </w:t>
      </w:r>
      <w:proofErr w:type="gramStart"/>
      <w:r>
        <w:rPr>
          <w:lang w:val="pt-PT"/>
        </w:rPr>
        <w:t>possível ,</w:t>
      </w:r>
      <w:proofErr w:type="gramEnd"/>
      <w:r>
        <w:rPr>
          <w:lang w:val="pt-PT"/>
        </w:rPr>
        <w:t xml:space="preserve"> adicionar uma infeção e os seus sintomas , adicionar um paciente e associar há mesma infeção bem como a sua região de habitação.</w:t>
      </w:r>
    </w:p>
    <w:p w14:paraId="63D31A54" w14:textId="7F1AFABD" w:rsidR="00726B54" w:rsidRDefault="00726B54" w:rsidP="00D75DDA">
      <w:pPr>
        <w:rPr>
          <w:lang w:val="pt-PT"/>
        </w:rPr>
      </w:pPr>
      <w:r>
        <w:rPr>
          <w:lang w:val="pt-PT"/>
        </w:rPr>
        <w:t xml:space="preserve">Para o desenvolvimento do mesmo usei a linguagem </w:t>
      </w:r>
      <w:proofErr w:type="gramStart"/>
      <w:r>
        <w:rPr>
          <w:lang w:val="pt-PT"/>
        </w:rPr>
        <w:t>c# ,</w:t>
      </w:r>
      <w:proofErr w:type="gramEnd"/>
      <w:r>
        <w:rPr>
          <w:lang w:val="pt-PT"/>
        </w:rPr>
        <w:t xml:space="preserve"> Windows </w:t>
      </w:r>
      <w:proofErr w:type="spellStart"/>
      <w:r>
        <w:rPr>
          <w:lang w:val="pt-PT"/>
        </w:rPr>
        <w:t>forms</w:t>
      </w:r>
      <w:proofErr w:type="spellEnd"/>
      <w:r>
        <w:rPr>
          <w:lang w:val="pt-PT"/>
        </w:rPr>
        <w:t xml:space="preserve"> e SQL. Decidi optar por esta via (uso de base de dados</w:t>
      </w:r>
      <w:proofErr w:type="gramStart"/>
      <w:r>
        <w:rPr>
          <w:lang w:val="pt-PT"/>
        </w:rPr>
        <w:t>) ,</w:t>
      </w:r>
      <w:proofErr w:type="gramEnd"/>
      <w:r>
        <w:rPr>
          <w:lang w:val="pt-PT"/>
        </w:rPr>
        <w:t xml:space="preserve"> por ser algo que estou familiarizado junto de outras linguagens de programação.</w:t>
      </w:r>
    </w:p>
    <w:p w14:paraId="226A47DD" w14:textId="3C2D9401" w:rsidR="000925DB" w:rsidRDefault="000925DB" w:rsidP="00D75DDA">
      <w:pPr>
        <w:rPr>
          <w:lang w:val="pt-PT"/>
        </w:rPr>
      </w:pPr>
    </w:p>
    <w:p w14:paraId="3B93C567" w14:textId="2F08CE7F" w:rsidR="000925DB" w:rsidRDefault="000925DB" w:rsidP="00D75DDA">
      <w:pPr>
        <w:rPr>
          <w:lang w:val="pt-PT"/>
        </w:rPr>
      </w:pPr>
    </w:p>
    <w:p w14:paraId="7FE69BF3" w14:textId="77306E1D" w:rsidR="000925DB" w:rsidRDefault="000925DB" w:rsidP="00D75DDA">
      <w:pPr>
        <w:rPr>
          <w:lang w:val="pt-PT"/>
        </w:rPr>
      </w:pPr>
    </w:p>
    <w:p w14:paraId="17FD3304" w14:textId="07B5FA52" w:rsidR="000925DB" w:rsidRDefault="000925DB" w:rsidP="000925DB">
      <w:pPr>
        <w:pStyle w:val="Ttulo1"/>
      </w:pPr>
      <w:bookmarkStart w:id="1" w:name="_Toc41526569"/>
      <w:r>
        <w:lastRenderedPageBreak/>
        <w:t xml:space="preserve">Trabalho </w:t>
      </w:r>
      <w:r w:rsidR="00726B54">
        <w:t>Desenvolvido</w:t>
      </w:r>
      <w:bookmarkEnd w:id="1"/>
    </w:p>
    <w:p w14:paraId="1A9AECB9" w14:textId="77777777" w:rsidR="00726B54" w:rsidRDefault="00726B54" w:rsidP="00A96DB4">
      <w:pPr>
        <w:pStyle w:val="Corpodetexto"/>
        <w:rPr>
          <w:lang w:val="pt-PT"/>
        </w:rPr>
      </w:pPr>
      <w:r>
        <w:rPr>
          <w:lang w:val="pt-PT"/>
        </w:rPr>
        <w:t xml:space="preserve">Na primeira fase deste trabalho não desenvolvi algo que me estivesse a orientar no caminho correto, pois só criei as </w:t>
      </w:r>
      <w:proofErr w:type="gramStart"/>
      <w:r>
        <w:rPr>
          <w:lang w:val="pt-PT"/>
        </w:rPr>
        <w:t>classes ,</w:t>
      </w:r>
      <w:proofErr w:type="gramEnd"/>
      <w:r>
        <w:rPr>
          <w:lang w:val="pt-PT"/>
        </w:rPr>
        <w:t xml:space="preserve"> não tendo nenhum método para as mesmas. Após esta decidi que iria tentar juntar o útil ao </w:t>
      </w:r>
      <w:proofErr w:type="gramStart"/>
      <w:r>
        <w:rPr>
          <w:lang w:val="pt-PT"/>
        </w:rPr>
        <w:t>agradável ,</w:t>
      </w:r>
      <w:proofErr w:type="gramEnd"/>
      <w:r>
        <w:rPr>
          <w:lang w:val="pt-PT"/>
        </w:rPr>
        <w:t xml:space="preserve"> usar algo que diariamente uso (SQL) e juntar algo novo C#.</w:t>
      </w:r>
    </w:p>
    <w:p w14:paraId="1A7752EE" w14:textId="124393A9" w:rsidR="00726B54" w:rsidRDefault="00726B54" w:rsidP="00726B54">
      <w:pPr>
        <w:pStyle w:val="Corpodetexto"/>
        <w:rPr>
          <w:lang w:val="pt-PT"/>
        </w:rPr>
      </w:pPr>
      <w:r>
        <w:rPr>
          <w:lang w:val="pt-PT"/>
        </w:rPr>
        <w:t xml:space="preserve">Para tal comecei por procurar alguns tutoriais de como poderia fazer a ligação da base de dados ao meu projeto e de seguida como poderia utilizar as minhas </w:t>
      </w:r>
      <w:proofErr w:type="spellStart"/>
      <w:r>
        <w:rPr>
          <w:lang w:val="pt-PT"/>
        </w:rPr>
        <w:t>queries</w:t>
      </w:r>
      <w:proofErr w:type="spellEnd"/>
      <w:r>
        <w:rPr>
          <w:lang w:val="pt-PT"/>
        </w:rPr>
        <w:t xml:space="preserve"> para ciar as funcionalidades do mesmo.</w:t>
      </w:r>
    </w:p>
    <w:p w14:paraId="36DB3316" w14:textId="12470F16" w:rsidR="00726B54" w:rsidRDefault="00726B54" w:rsidP="00726B54">
      <w:pPr>
        <w:pStyle w:val="Ttulo2"/>
        <w:rPr>
          <w:lang w:val="pt-PT"/>
        </w:rPr>
      </w:pPr>
      <w:bookmarkStart w:id="2" w:name="_Toc41526570"/>
      <w:r>
        <w:rPr>
          <w:lang w:val="pt-PT"/>
        </w:rPr>
        <w:t>Classes criadas</w:t>
      </w:r>
      <w:bookmarkEnd w:id="2"/>
    </w:p>
    <w:p w14:paraId="05E637E8" w14:textId="350EA413" w:rsidR="00203C8D" w:rsidRDefault="00726B54" w:rsidP="00726B54">
      <w:pPr>
        <w:pStyle w:val="Corpodetexto"/>
        <w:rPr>
          <w:lang w:val="pt-PT"/>
        </w:rPr>
      </w:pPr>
      <w:r>
        <w:rPr>
          <w:lang w:val="pt-PT"/>
        </w:rPr>
        <w:t xml:space="preserve">Ao longo do desenvolvimento fui me apercebendo que as classes criadas anteriormente precisavam de ser adaptadas para esta nova fase do projeto. Optei por algo simples, apenas uso 4 classes em todo o </w:t>
      </w:r>
      <w:proofErr w:type="spellStart"/>
      <w:r>
        <w:rPr>
          <w:lang w:val="pt-PT"/>
        </w:rPr>
        <w:t>projecto</w:t>
      </w:r>
      <w:proofErr w:type="spellEnd"/>
      <w:r>
        <w:rPr>
          <w:lang w:val="pt-PT"/>
        </w:rPr>
        <w:t>:</w:t>
      </w:r>
    </w:p>
    <w:p w14:paraId="0DB9386F" w14:textId="6D76C96B" w:rsidR="00726B54" w:rsidRDefault="00726B54" w:rsidP="00726B54">
      <w:pPr>
        <w:pStyle w:val="Corpodetexto"/>
        <w:rPr>
          <w:lang w:val="pt-PT"/>
        </w:rPr>
      </w:pPr>
      <w:r w:rsidRPr="00726B54">
        <w:rPr>
          <w:lang w:val="pt-PT"/>
        </w:rPr>
        <w:drawing>
          <wp:inline distT="0" distB="0" distL="0" distR="0" wp14:anchorId="7AD5DAE3" wp14:editId="793B27E7">
            <wp:extent cx="1200318" cy="95263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9FB7F" w14:textId="2128ED5E" w:rsidR="00726B54" w:rsidRDefault="00726B54" w:rsidP="00726B54">
      <w:pPr>
        <w:pStyle w:val="Corpodetexto"/>
        <w:rPr>
          <w:lang w:val="pt-PT"/>
        </w:rPr>
      </w:pPr>
      <w:r>
        <w:rPr>
          <w:lang w:val="pt-PT"/>
        </w:rPr>
        <w:t xml:space="preserve">Infeções, nesta classe fica todo o conteúdo relacionado com infeções que tem como parâmetros </w:t>
      </w:r>
      <w:proofErr w:type="gramStart"/>
      <w:r>
        <w:rPr>
          <w:lang w:val="pt-PT"/>
        </w:rPr>
        <w:t>nome  e</w:t>
      </w:r>
      <w:proofErr w:type="gramEnd"/>
      <w:r>
        <w:rPr>
          <w:lang w:val="pt-PT"/>
        </w:rPr>
        <w:t xml:space="preserve"> sintomas , na mesma tem os métodos de editar, selecionar, inserir</w:t>
      </w:r>
      <w:r w:rsidR="00B542EF">
        <w:rPr>
          <w:lang w:val="pt-PT"/>
        </w:rPr>
        <w:t xml:space="preserve"> </w:t>
      </w:r>
      <w:r>
        <w:rPr>
          <w:lang w:val="pt-PT"/>
        </w:rPr>
        <w:t>e listar</w:t>
      </w:r>
      <w:r w:rsidR="00B542EF">
        <w:rPr>
          <w:lang w:val="pt-PT"/>
        </w:rPr>
        <w:t xml:space="preserve"> ( sendo que estes métodos são recorrentes em grande parte dos ficheiros : Paciente e Regiões;)</w:t>
      </w:r>
    </w:p>
    <w:p w14:paraId="3A26FA9A" w14:textId="77777777" w:rsidR="00B542EF" w:rsidRDefault="00B542EF" w:rsidP="00726B54">
      <w:pPr>
        <w:pStyle w:val="Corpodetexto"/>
        <w:rPr>
          <w:lang w:val="pt-PT"/>
        </w:rPr>
      </w:pPr>
    </w:p>
    <w:p w14:paraId="2552AEE3" w14:textId="676B745C" w:rsidR="00B542EF" w:rsidRDefault="00B542EF" w:rsidP="00726B54">
      <w:pPr>
        <w:pStyle w:val="Corpodetexto"/>
        <w:rPr>
          <w:lang w:val="pt-PT"/>
        </w:rPr>
      </w:pPr>
      <w:r>
        <w:rPr>
          <w:lang w:val="pt-PT"/>
        </w:rPr>
        <w:t>Regiões, já nesta classe tem o conteúdo das regiões criadas tendo o nome e a população.</w:t>
      </w:r>
    </w:p>
    <w:p w14:paraId="2C4EE967" w14:textId="77777777" w:rsidR="00B542EF" w:rsidRDefault="00B542EF" w:rsidP="00726B54">
      <w:pPr>
        <w:pStyle w:val="Corpodetexto"/>
        <w:rPr>
          <w:lang w:val="pt-PT"/>
        </w:rPr>
      </w:pPr>
    </w:p>
    <w:p w14:paraId="205BE1B6" w14:textId="6A5CE530" w:rsidR="00B542EF" w:rsidRDefault="00B542EF" w:rsidP="00726B54">
      <w:pPr>
        <w:pStyle w:val="Corpodetexto"/>
        <w:rPr>
          <w:lang w:val="pt-PT"/>
        </w:rPr>
      </w:pPr>
      <w:r>
        <w:rPr>
          <w:lang w:val="pt-PT"/>
        </w:rPr>
        <w:t xml:space="preserve">Quanto à classe paciente esta tem a informação do </w:t>
      </w:r>
      <w:proofErr w:type="gramStart"/>
      <w:r>
        <w:rPr>
          <w:lang w:val="pt-PT"/>
        </w:rPr>
        <w:t>paciente :</w:t>
      </w:r>
      <w:proofErr w:type="gramEnd"/>
      <w:r>
        <w:rPr>
          <w:lang w:val="pt-PT"/>
        </w:rPr>
        <w:t xml:space="preserve"> Nome , Morada , Data de Nascimento , Infeção, Género, Região .</w:t>
      </w:r>
    </w:p>
    <w:p w14:paraId="08D15B4D" w14:textId="380378A7" w:rsidR="00B542EF" w:rsidRPr="00B542EF" w:rsidRDefault="00B542EF" w:rsidP="00726B54">
      <w:pPr>
        <w:pStyle w:val="Corpodetexto"/>
        <w:rPr>
          <w:u w:val="single"/>
          <w:lang w:val="pt-PT"/>
        </w:rPr>
      </w:pPr>
      <w:r>
        <w:rPr>
          <w:lang w:val="pt-PT"/>
        </w:rPr>
        <w:lastRenderedPageBreak/>
        <w:t xml:space="preserve">Na classe infetados é onde lista uma grande parte de dados que tem a haver com informação mostrada nos </w:t>
      </w:r>
      <w:r w:rsidR="00F15C9B">
        <w:rPr>
          <w:lang w:val="pt-PT"/>
        </w:rPr>
        <w:t>formulários:</w:t>
      </w:r>
      <w:r>
        <w:rPr>
          <w:lang w:val="pt-PT"/>
        </w:rPr>
        <w:t xml:space="preserve"> como por exemplo </w:t>
      </w:r>
      <w:proofErr w:type="gramStart"/>
      <w:r>
        <w:rPr>
          <w:lang w:val="pt-PT"/>
        </w:rPr>
        <w:t>óbitos ,</w:t>
      </w:r>
      <w:proofErr w:type="gramEnd"/>
      <w:r>
        <w:rPr>
          <w:lang w:val="pt-PT"/>
        </w:rPr>
        <w:t xml:space="preserve"> recuperado e infetados, mediante a sua pagina .</w:t>
      </w:r>
    </w:p>
    <w:p w14:paraId="32F40ED7" w14:textId="019D8F8E" w:rsidR="00F15C9B" w:rsidRDefault="00F15C9B" w:rsidP="00F15C9B">
      <w:pPr>
        <w:pStyle w:val="Ttulo2"/>
        <w:rPr>
          <w:lang w:val="pt-PT"/>
        </w:rPr>
      </w:pPr>
      <w:bookmarkStart w:id="3" w:name="_Toc41526571"/>
      <w:r>
        <w:rPr>
          <w:lang w:val="pt-PT"/>
        </w:rPr>
        <w:t>Base de dados</w:t>
      </w:r>
      <w:bookmarkEnd w:id="3"/>
    </w:p>
    <w:p w14:paraId="1498E586" w14:textId="5376E30F" w:rsidR="00F15C9B" w:rsidRDefault="00F15C9B" w:rsidP="00F15C9B">
      <w:pPr>
        <w:pStyle w:val="Corpodetexto"/>
        <w:rPr>
          <w:lang w:val="pt-PT"/>
        </w:rPr>
      </w:pPr>
      <w:r>
        <w:rPr>
          <w:lang w:val="pt-PT"/>
        </w:rPr>
        <w:t xml:space="preserve">No esquema seguinte podemos ver as tabelas que criei para a minha base de </w:t>
      </w:r>
      <w:proofErr w:type="gramStart"/>
      <w:r>
        <w:rPr>
          <w:lang w:val="pt-PT"/>
        </w:rPr>
        <w:t>dados ,</w:t>
      </w:r>
      <w:proofErr w:type="gramEnd"/>
      <w:r>
        <w:rPr>
          <w:lang w:val="pt-PT"/>
        </w:rPr>
        <w:t xml:space="preserve"> esta foi inspirada nas classes pois o conteúdo provem das mesmas:</w:t>
      </w:r>
    </w:p>
    <w:p w14:paraId="22574040" w14:textId="1D31098D" w:rsidR="00F15C9B" w:rsidRPr="00F15C9B" w:rsidRDefault="00F15C9B" w:rsidP="00F15C9B">
      <w:pPr>
        <w:pStyle w:val="Corpodetexto"/>
        <w:rPr>
          <w:lang w:val="pt-PT"/>
        </w:rPr>
      </w:pPr>
    </w:p>
    <w:p w14:paraId="7A9E2CC8" w14:textId="1A6F5840" w:rsidR="00B542EF" w:rsidRDefault="00F15C9B" w:rsidP="00726B54">
      <w:pPr>
        <w:pStyle w:val="Corpodetexto"/>
        <w:rPr>
          <w:lang w:val="pt-PT"/>
        </w:rPr>
      </w:pPr>
      <w:r w:rsidRPr="00F15C9B">
        <w:rPr>
          <w:lang w:val="pt-PT"/>
        </w:rPr>
        <w:drawing>
          <wp:inline distT="0" distB="0" distL="0" distR="0" wp14:anchorId="74C455B6" wp14:editId="2B191E68">
            <wp:extent cx="4220164" cy="163852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94BF1" w14:textId="1B11DAE1" w:rsidR="00F15C9B" w:rsidRDefault="00F15C9B" w:rsidP="00726B54">
      <w:pPr>
        <w:pStyle w:val="Corpodetexto"/>
        <w:rPr>
          <w:lang w:val="pt-PT"/>
        </w:rPr>
      </w:pPr>
      <w:r>
        <w:rPr>
          <w:lang w:val="pt-PT"/>
        </w:rPr>
        <w:t>Infeções</w:t>
      </w:r>
    </w:p>
    <w:p w14:paraId="1706BB0A" w14:textId="7842252D" w:rsidR="00F15C9B" w:rsidRDefault="00F15C9B" w:rsidP="00726B54">
      <w:pPr>
        <w:pStyle w:val="Corpodetexto"/>
        <w:rPr>
          <w:lang w:val="pt-PT"/>
        </w:rPr>
      </w:pPr>
    </w:p>
    <w:p w14:paraId="1C99388B" w14:textId="4E7D1114" w:rsidR="00F15C9B" w:rsidRDefault="00F15C9B" w:rsidP="00726B54">
      <w:pPr>
        <w:pStyle w:val="Corpodetexto"/>
        <w:rPr>
          <w:lang w:val="pt-PT"/>
        </w:rPr>
      </w:pPr>
      <w:r w:rsidRPr="00F15C9B">
        <w:rPr>
          <w:lang w:val="pt-PT"/>
        </w:rPr>
        <w:drawing>
          <wp:inline distT="0" distB="0" distL="0" distR="0" wp14:anchorId="72C85FBD" wp14:editId="5194A4A4">
            <wp:extent cx="5471795" cy="262509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FC84" w14:textId="752EF389" w:rsidR="00F15C9B" w:rsidRDefault="00F15C9B" w:rsidP="00726B54">
      <w:pPr>
        <w:pStyle w:val="Corpodetexto"/>
        <w:rPr>
          <w:lang w:val="pt-PT"/>
        </w:rPr>
      </w:pPr>
      <w:r>
        <w:rPr>
          <w:lang w:val="pt-PT"/>
        </w:rPr>
        <w:t xml:space="preserve">Infetados </w:t>
      </w:r>
    </w:p>
    <w:p w14:paraId="6A083BB9" w14:textId="58E80C16" w:rsidR="00F15C9B" w:rsidRDefault="00F15C9B" w:rsidP="00726B54">
      <w:pPr>
        <w:pStyle w:val="Corpodetexto"/>
        <w:rPr>
          <w:lang w:val="pt-PT"/>
        </w:rPr>
      </w:pPr>
    </w:p>
    <w:p w14:paraId="592486B3" w14:textId="12B75F1E" w:rsidR="00F15C9B" w:rsidRDefault="00F15C9B" w:rsidP="00726B54">
      <w:pPr>
        <w:pStyle w:val="Corpodetexto"/>
        <w:rPr>
          <w:lang w:val="pt-PT"/>
        </w:rPr>
      </w:pPr>
      <w:r w:rsidRPr="00F15C9B">
        <w:rPr>
          <w:lang w:val="pt-PT"/>
        </w:rPr>
        <w:lastRenderedPageBreak/>
        <w:drawing>
          <wp:inline distT="0" distB="0" distL="0" distR="0" wp14:anchorId="0AEF4BF7" wp14:editId="1941F742">
            <wp:extent cx="3477110" cy="372479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C7F5" w14:textId="2CB13BC3" w:rsidR="00F15C9B" w:rsidRDefault="00F15C9B" w:rsidP="00726B54">
      <w:pPr>
        <w:pStyle w:val="Corpodetexto"/>
        <w:rPr>
          <w:lang w:val="pt-PT"/>
        </w:rPr>
      </w:pPr>
      <w:r>
        <w:rPr>
          <w:lang w:val="pt-PT"/>
        </w:rPr>
        <w:t>Pacientes</w:t>
      </w:r>
    </w:p>
    <w:p w14:paraId="264E6CED" w14:textId="29B585B5" w:rsidR="00F15C9B" w:rsidRDefault="00F15C9B" w:rsidP="00726B54">
      <w:pPr>
        <w:pStyle w:val="Corpodetexto"/>
        <w:rPr>
          <w:lang w:val="pt-PT"/>
        </w:rPr>
      </w:pPr>
    </w:p>
    <w:p w14:paraId="33D740C7" w14:textId="16CE2437" w:rsidR="00F15C9B" w:rsidRDefault="00F15C9B" w:rsidP="00726B54">
      <w:pPr>
        <w:pStyle w:val="Corpodetexto"/>
        <w:rPr>
          <w:lang w:val="pt-PT"/>
        </w:rPr>
      </w:pPr>
      <w:r w:rsidRPr="00F15C9B">
        <w:rPr>
          <w:lang w:val="pt-PT"/>
        </w:rPr>
        <w:drawing>
          <wp:inline distT="0" distB="0" distL="0" distR="0" wp14:anchorId="6BC706E8" wp14:editId="4D60D4BD">
            <wp:extent cx="3181794" cy="1667108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0561" w14:textId="480C8774" w:rsidR="00F15C9B" w:rsidRDefault="00F15C9B" w:rsidP="00726B54">
      <w:pPr>
        <w:pStyle w:val="Corpodetexto"/>
        <w:rPr>
          <w:lang w:val="pt-PT"/>
        </w:rPr>
      </w:pPr>
      <w:r>
        <w:rPr>
          <w:lang w:val="pt-PT"/>
        </w:rPr>
        <w:t>Regiões</w:t>
      </w:r>
    </w:p>
    <w:p w14:paraId="676926E4" w14:textId="4805E579" w:rsidR="00F15C9B" w:rsidRDefault="00F15C9B" w:rsidP="00726B54">
      <w:pPr>
        <w:pStyle w:val="Corpodetexto"/>
        <w:rPr>
          <w:lang w:val="pt-PT"/>
        </w:rPr>
      </w:pPr>
    </w:p>
    <w:p w14:paraId="25413B56" w14:textId="01886B12" w:rsidR="00F15C9B" w:rsidRDefault="00F15C9B" w:rsidP="00726B54">
      <w:pPr>
        <w:pStyle w:val="Corpodetexto"/>
        <w:rPr>
          <w:lang w:val="pt-PT"/>
        </w:rPr>
      </w:pPr>
      <w:r>
        <w:rPr>
          <w:lang w:val="pt-PT"/>
        </w:rPr>
        <w:t>A tabela Infetados é o local onde se interliga todas as outras base de dados, podendo conseguir de la variadíssima a informação.</w:t>
      </w:r>
    </w:p>
    <w:p w14:paraId="69804D41" w14:textId="7A20ADE6" w:rsidR="00F15C9B" w:rsidRDefault="00F15C9B" w:rsidP="00726B54">
      <w:pPr>
        <w:pStyle w:val="Corpodetexto"/>
        <w:rPr>
          <w:lang w:val="pt-PT"/>
        </w:rPr>
      </w:pPr>
    </w:p>
    <w:p w14:paraId="52BC3C73" w14:textId="3D0F7871" w:rsidR="00F15C9B" w:rsidRDefault="00F15C9B" w:rsidP="00726B54">
      <w:pPr>
        <w:pStyle w:val="Corpodetexto"/>
        <w:rPr>
          <w:lang w:val="pt-PT"/>
        </w:rPr>
      </w:pPr>
    </w:p>
    <w:p w14:paraId="158C4E16" w14:textId="3DB69D29" w:rsidR="00F15C9B" w:rsidRDefault="00F15C9B" w:rsidP="00726B54">
      <w:pPr>
        <w:pStyle w:val="Corpodetexto"/>
        <w:rPr>
          <w:lang w:val="pt-PT"/>
        </w:rPr>
      </w:pPr>
    </w:p>
    <w:p w14:paraId="21B7FB39" w14:textId="4DFBF069" w:rsidR="00F15C9B" w:rsidRDefault="00F15C9B" w:rsidP="00726B54">
      <w:pPr>
        <w:pStyle w:val="Corpodetexto"/>
        <w:rPr>
          <w:lang w:val="pt-PT"/>
        </w:rPr>
      </w:pPr>
    </w:p>
    <w:p w14:paraId="79161929" w14:textId="252ABBEE" w:rsidR="00F15C9B" w:rsidRDefault="00F15C9B" w:rsidP="00726B54">
      <w:pPr>
        <w:pStyle w:val="Corpodetexto"/>
        <w:rPr>
          <w:lang w:val="pt-PT"/>
        </w:rPr>
      </w:pPr>
    </w:p>
    <w:p w14:paraId="36832AA2" w14:textId="110A0EF6" w:rsidR="00F15C9B" w:rsidRDefault="00F15C9B" w:rsidP="00F15C9B">
      <w:pPr>
        <w:pStyle w:val="Ttulo2"/>
        <w:rPr>
          <w:lang w:val="pt-PT"/>
        </w:rPr>
      </w:pPr>
      <w:bookmarkStart w:id="4" w:name="_Toc41526572"/>
      <w:r>
        <w:rPr>
          <w:lang w:val="pt-PT"/>
        </w:rPr>
        <w:lastRenderedPageBreak/>
        <w:t xml:space="preserve">Windows </w:t>
      </w:r>
      <w:proofErr w:type="spellStart"/>
      <w:r>
        <w:rPr>
          <w:lang w:val="pt-PT"/>
        </w:rPr>
        <w:t>Forms</w:t>
      </w:r>
      <w:bookmarkEnd w:id="4"/>
      <w:proofErr w:type="spellEnd"/>
    </w:p>
    <w:p w14:paraId="2773BB12" w14:textId="76983A2B" w:rsidR="0057609E" w:rsidRDefault="00F15C9B" w:rsidP="00F15C9B">
      <w:pPr>
        <w:pStyle w:val="Corpodetexto"/>
        <w:rPr>
          <w:lang w:val="pt-PT"/>
        </w:rPr>
      </w:pPr>
      <w:r>
        <w:rPr>
          <w:lang w:val="pt-PT"/>
        </w:rPr>
        <w:t xml:space="preserve">Para desenvolver o meu trabalho optei por usar Windows </w:t>
      </w:r>
      <w:proofErr w:type="spellStart"/>
      <w:proofErr w:type="gramStart"/>
      <w:r>
        <w:rPr>
          <w:lang w:val="pt-PT"/>
        </w:rPr>
        <w:t>forms</w:t>
      </w:r>
      <w:proofErr w:type="spellEnd"/>
      <w:r>
        <w:rPr>
          <w:lang w:val="pt-PT"/>
        </w:rPr>
        <w:t xml:space="preserve"> ,</w:t>
      </w:r>
      <w:proofErr w:type="gramEnd"/>
      <w:r>
        <w:rPr>
          <w:lang w:val="pt-PT"/>
        </w:rPr>
        <w:t xml:space="preserve"> pois foi algo que achei interessante , ter uma interface na qual o utilizador pudesse interagir com o programa e por parecer mais fácil, mas veio-se a revelar que pode ser algo um pouco mais complicado do que parece.</w:t>
      </w:r>
      <w:r w:rsidR="0057609E">
        <w:rPr>
          <w:lang w:val="pt-PT"/>
        </w:rPr>
        <w:t xml:space="preserve"> Com os mesmo criei os seguintes </w:t>
      </w:r>
      <w:proofErr w:type="gramStart"/>
      <w:r w:rsidR="0057609E">
        <w:rPr>
          <w:lang w:val="pt-PT"/>
        </w:rPr>
        <w:t>formulários :</w:t>
      </w:r>
      <w:proofErr w:type="gramEnd"/>
      <w:r w:rsidR="0057609E">
        <w:rPr>
          <w:lang w:val="pt-PT"/>
        </w:rPr>
        <w:t xml:space="preserve"> </w:t>
      </w:r>
    </w:p>
    <w:p w14:paraId="48FC69C0" w14:textId="0489BE84" w:rsidR="0057609E" w:rsidRDefault="0057609E" w:rsidP="00F15C9B">
      <w:pPr>
        <w:pStyle w:val="Corpodetexto"/>
        <w:rPr>
          <w:lang w:val="pt-PT"/>
        </w:rPr>
      </w:pPr>
      <w:r>
        <w:rPr>
          <w:lang w:val="pt-PT"/>
        </w:rPr>
        <w:t xml:space="preserve">Infeções </w:t>
      </w:r>
      <w:r w:rsidRPr="0057609E">
        <w:rPr>
          <w:lang w:val="pt-PT"/>
        </w:rPr>
        <w:sym w:font="Wingdings" w:char="F0E0"/>
      </w:r>
      <w:r>
        <w:rPr>
          <w:lang w:val="pt-PT"/>
        </w:rPr>
        <w:t xml:space="preserve"> </w:t>
      </w:r>
      <w:proofErr w:type="gramStart"/>
      <w:r>
        <w:rPr>
          <w:lang w:val="pt-PT"/>
        </w:rPr>
        <w:t>adicionar ,</w:t>
      </w:r>
      <w:proofErr w:type="gramEnd"/>
      <w:r>
        <w:rPr>
          <w:lang w:val="pt-PT"/>
        </w:rPr>
        <w:t xml:space="preserve"> editar infeções bem como ver dados há cerca da mesma (infetados , óbitos e recuperados);</w:t>
      </w:r>
    </w:p>
    <w:p w14:paraId="2DAEED0A" w14:textId="595A9EC5" w:rsidR="0057609E" w:rsidRDefault="0057609E" w:rsidP="00F15C9B">
      <w:pPr>
        <w:pStyle w:val="Corpodetexto"/>
        <w:rPr>
          <w:lang w:val="pt-PT"/>
        </w:rPr>
      </w:pPr>
      <w:r>
        <w:rPr>
          <w:lang w:val="pt-PT"/>
        </w:rPr>
        <w:t xml:space="preserve">Regiões </w:t>
      </w:r>
      <w:r w:rsidRPr="0057609E">
        <w:rPr>
          <w:lang w:val="pt-PT"/>
        </w:rPr>
        <w:sym w:font="Wingdings" w:char="F0E0"/>
      </w:r>
      <w:r>
        <w:rPr>
          <w:lang w:val="pt-PT"/>
        </w:rPr>
        <w:t xml:space="preserve"> </w:t>
      </w:r>
      <w:proofErr w:type="gramStart"/>
      <w:r>
        <w:rPr>
          <w:lang w:val="pt-PT"/>
        </w:rPr>
        <w:t>adicionar ,</w:t>
      </w:r>
      <w:proofErr w:type="gramEnd"/>
      <w:r>
        <w:rPr>
          <w:lang w:val="pt-PT"/>
        </w:rPr>
        <w:t xml:space="preserve"> editar </w:t>
      </w:r>
      <w:r>
        <w:rPr>
          <w:lang w:val="pt-PT"/>
        </w:rPr>
        <w:t xml:space="preserve">regiões </w:t>
      </w:r>
      <w:r>
        <w:rPr>
          <w:lang w:val="pt-PT"/>
        </w:rPr>
        <w:t>bem como ver dados há cerca da mesma (infetados , óbitos e recuperados)</w:t>
      </w:r>
      <w:r>
        <w:rPr>
          <w:lang w:val="pt-PT"/>
        </w:rPr>
        <w:t>;</w:t>
      </w:r>
    </w:p>
    <w:p w14:paraId="2D84CCFC" w14:textId="4DEFA8CA" w:rsidR="0057609E" w:rsidRDefault="0057609E" w:rsidP="00F15C9B">
      <w:pPr>
        <w:pStyle w:val="Corpodetexto"/>
        <w:rPr>
          <w:lang w:val="pt-PT"/>
        </w:rPr>
      </w:pPr>
      <w:r>
        <w:rPr>
          <w:lang w:val="pt-PT"/>
        </w:rPr>
        <w:t xml:space="preserve">Paciente </w:t>
      </w:r>
      <w:r w:rsidRPr="0057609E">
        <w:rPr>
          <w:lang w:val="pt-PT"/>
        </w:rPr>
        <w:sym w:font="Wingdings" w:char="F0E0"/>
      </w:r>
      <w:r>
        <w:rPr>
          <w:lang w:val="pt-PT"/>
        </w:rPr>
        <w:t xml:space="preserve"> adicionar pacientes e </w:t>
      </w:r>
      <w:proofErr w:type="gramStart"/>
      <w:r>
        <w:rPr>
          <w:lang w:val="pt-PT"/>
        </w:rPr>
        <w:t>editar ,</w:t>
      </w:r>
      <w:proofErr w:type="gramEnd"/>
      <w:r>
        <w:rPr>
          <w:lang w:val="pt-PT"/>
        </w:rPr>
        <w:t xml:space="preserve"> sendo que quando se edita este verifica sempre a nova informação ou edição da mesma;</w:t>
      </w:r>
    </w:p>
    <w:p w14:paraId="1C3A3C07" w14:textId="1C98A688" w:rsidR="0057609E" w:rsidRPr="00F15C9B" w:rsidRDefault="0057609E" w:rsidP="00F15C9B">
      <w:pPr>
        <w:pStyle w:val="Corpodetexto"/>
        <w:rPr>
          <w:lang w:val="pt-PT"/>
        </w:rPr>
      </w:pPr>
      <w:r>
        <w:rPr>
          <w:lang w:val="pt-PT"/>
        </w:rPr>
        <w:t xml:space="preserve">Dados </w:t>
      </w:r>
      <w:proofErr w:type="spellStart"/>
      <w:r>
        <w:rPr>
          <w:lang w:val="pt-PT"/>
        </w:rPr>
        <w:t>Estatisticos</w:t>
      </w:r>
      <w:proofErr w:type="spellEnd"/>
      <w:r>
        <w:rPr>
          <w:lang w:val="pt-PT"/>
        </w:rPr>
        <w:t xml:space="preserve"> </w:t>
      </w:r>
      <w:r w:rsidRPr="0057609E">
        <w:rPr>
          <w:lang w:val="pt-PT"/>
        </w:rPr>
        <w:sym w:font="Wingdings" w:char="F0E0"/>
      </w:r>
      <w:r>
        <w:rPr>
          <w:lang w:val="pt-PT"/>
        </w:rPr>
        <w:t xml:space="preserve"> informação por região ou por infeção;</w:t>
      </w:r>
    </w:p>
    <w:p w14:paraId="737869DB" w14:textId="5436A061" w:rsidR="00F15C9B" w:rsidRDefault="0057609E" w:rsidP="00726B54">
      <w:pPr>
        <w:pStyle w:val="Corpodetexto"/>
        <w:rPr>
          <w:lang w:val="pt-PT"/>
        </w:rPr>
      </w:pPr>
      <w:proofErr w:type="spellStart"/>
      <w:r>
        <w:rPr>
          <w:lang w:val="pt-PT"/>
        </w:rPr>
        <w:t>Home</w:t>
      </w:r>
      <w:proofErr w:type="spellEnd"/>
      <w:r>
        <w:rPr>
          <w:lang w:val="pt-PT"/>
        </w:rPr>
        <w:t xml:space="preserve"> </w:t>
      </w:r>
      <w:r w:rsidRPr="0057609E">
        <w:rPr>
          <w:lang w:val="pt-PT"/>
        </w:rPr>
        <w:sym w:font="Wingdings" w:char="F0E0"/>
      </w:r>
      <w:r>
        <w:rPr>
          <w:lang w:val="pt-PT"/>
        </w:rPr>
        <w:t xml:space="preserve"> </w:t>
      </w:r>
      <w:proofErr w:type="gramStart"/>
      <w:r>
        <w:rPr>
          <w:lang w:val="pt-PT"/>
        </w:rPr>
        <w:t>pagina</w:t>
      </w:r>
      <w:proofErr w:type="gramEnd"/>
      <w:r>
        <w:rPr>
          <w:lang w:val="pt-PT"/>
        </w:rPr>
        <w:t xml:space="preserve"> </w:t>
      </w:r>
      <w:proofErr w:type="spellStart"/>
      <w:r>
        <w:rPr>
          <w:lang w:val="pt-PT"/>
        </w:rPr>
        <w:t>incial</w:t>
      </w:r>
      <w:proofErr w:type="spellEnd"/>
    </w:p>
    <w:p w14:paraId="4EB39D27" w14:textId="5BA0BAEE" w:rsidR="0057609E" w:rsidRDefault="0057609E" w:rsidP="00726B54">
      <w:pPr>
        <w:pStyle w:val="Corpodetexto"/>
        <w:rPr>
          <w:lang w:val="pt-PT"/>
        </w:rPr>
      </w:pPr>
    </w:p>
    <w:p w14:paraId="40302D87" w14:textId="77777777" w:rsidR="0057609E" w:rsidRDefault="0057609E" w:rsidP="00726B54">
      <w:pPr>
        <w:pStyle w:val="Corpodetexto"/>
        <w:rPr>
          <w:lang w:val="pt-PT"/>
        </w:rPr>
      </w:pPr>
    </w:p>
    <w:p w14:paraId="2B372E14" w14:textId="1BCEA818" w:rsidR="00203C8D" w:rsidRDefault="00203C8D" w:rsidP="00203C8D">
      <w:pPr>
        <w:pStyle w:val="Ttulo1"/>
      </w:pPr>
      <w:bookmarkStart w:id="5" w:name="_Toc41526573"/>
      <w:r>
        <w:lastRenderedPageBreak/>
        <w:t>Conclusão</w:t>
      </w:r>
      <w:bookmarkEnd w:id="5"/>
    </w:p>
    <w:p w14:paraId="621352D8" w14:textId="1A0552DC" w:rsidR="00203C8D" w:rsidRPr="00203C8D" w:rsidRDefault="00203C8D" w:rsidP="00203C8D">
      <w:pPr>
        <w:pStyle w:val="Corpodetexto"/>
        <w:rPr>
          <w:lang w:val="pt-PT"/>
        </w:rPr>
      </w:pPr>
      <w:r>
        <w:rPr>
          <w:lang w:val="pt-PT"/>
        </w:rPr>
        <w:t>Para a esta primeira parte do trabalho, sinto que não desenvolvi muito do meu programa, deveria ter-me dedicado mais ao mesmo para obter melhores resultados e não apenas as classes dos mesmo. Penso que até há segunda parte do mesmo haverá um grande desenvolvimento que ira exigir bastante trabalho e dedicação para obter uma aplicação funcional.</w:t>
      </w:r>
    </w:p>
    <w:sectPr w:rsidR="00203C8D" w:rsidRPr="00203C8D" w:rsidSect="00761585">
      <w:pgSz w:w="11905" w:h="16837"/>
      <w:pgMar w:top="1701" w:right="1247" w:bottom="1134" w:left="1814" w:header="680" w:footer="680" w:gutter="227"/>
      <w:pgNumType w:start="1"/>
      <w:cols w:space="720"/>
      <w:formProt w:val="0"/>
      <w:titlePg/>
      <w:docGrid w:linePitch="24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7B23CA" w14:textId="77777777" w:rsidR="00AD0BCF" w:rsidRDefault="00AD0BCF">
      <w:pPr>
        <w:spacing w:line="240" w:lineRule="auto"/>
      </w:pPr>
      <w:r>
        <w:separator/>
      </w:r>
    </w:p>
  </w:endnote>
  <w:endnote w:type="continuationSeparator" w:id="0">
    <w:p w14:paraId="75D9039D" w14:textId="77777777" w:rsidR="00AD0BCF" w:rsidRDefault="00AD0B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ont298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6FEA2" w14:textId="77777777" w:rsidR="003D1248" w:rsidRDefault="003D1248">
    <w:pPr>
      <w:pStyle w:val="Rodap"/>
      <w:jc w:val="right"/>
    </w:pPr>
  </w:p>
  <w:p w14:paraId="0BB34799" w14:textId="77777777" w:rsidR="003D1248" w:rsidRDefault="003D124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A6796" w14:textId="77777777" w:rsidR="003D1248" w:rsidRDefault="003D1248" w:rsidP="003D1248">
    <w:pPr>
      <w:pStyle w:val="Rodap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604C6">
      <w:rPr>
        <w:rStyle w:val="Nmerodepgina"/>
        <w:noProof/>
      </w:rPr>
      <w:t>II</w:t>
    </w:r>
    <w:r>
      <w:rPr>
        <w:rStyle w:val="Nmerodepgina"/>
      </w:rPr>
      <w:fldChar w:fldCharType="end"/>
    </w:r>
  </w:p>
  <w:p w14:paraId="301FE295" w14:textId="77777777" w:rsidR="003D1248" w:rsidRDefault="003D1248" w:rsidP="003D1248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84EBEA" w14:textId="77777777" w:rsidR="003D1248" w:rsidRDefault="003D1248" w:rsidP="003D1248">
    <w:pPr>
      <w:pStyle w:val="Rodap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I</w:t>
    </w:r>
    <w:r>
      <w:rPr>
        <w:rStyle w:val="Nmerodepgina"/>
      </w:rPr>
      <w:fldChar w:fldCharType="end"/>
    </w:r>
  </w:p>
  <w:p w14:paraId="1C39F86E" w14:textId="77777777" w:rsidR="003D1248" w:rsidRDefault="003D1248" w:rsidP="003D1248">
    <w:pPr>
      <w:ind w:right="360"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C1595" w14:textId="77777777" w:rsidR="003D1248" w:rsidRDefault="003D12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55E3D5" w14:textId="77777777" w:rsidR="00AD0BCF" w:rsidRDefault="00AD0BCF">
      <w:pPr>
        <w:spacing w:line="240" w:lineRule="auto"/>
      </w:pPr>
      <w:r>
        <w:separator/>
      </w:r>
    </w:p>
  </w:footnote>
  <w:footnote w:type="continuationSeparator" w:id="0">
    <w:p w14:paraId="6A91D98D" w14:textId="77777777" w:rsidR="00AD0BCF" w:rsidRDefault="00AD0B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"/>
      <w:lvlJc w:val="left"/>
      <w:pPr>
        <w:tabs>
          <w:tab w:val="num" w:pos="720"/>
        </w:tabs>
        <w:ind w:left="720" w:hanging="360"/>
      </w:pPr>
      <w:rPr>
        <w:rFonts w:ascii="Wingdings" w:hAnsi="Wingdings"/>
        <w:b/>
        <w:i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i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/>
        <w:b/>
        <w:i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i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E136A8D"/>
    <w:multiLevelType w:val="hybridMultilevel"/>
    <w:tmpl w:val="E88240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076E88"/>
    <w:multiLevelType w:val="multilevel"/>
    <w:tmpl w:val="8F121BF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mirrorMargins/>
  <w:proofState w:spelling="clean" w:grammar="clean"/>
  <w:defaultTabStop w:val="709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6118"/>
    <w:rsid w:val="0002325C"/>
    <w:rsid w:val="0002726E"/>
    <w:rsid w:val="00053EA0"/>
    <w:rsid w:val="000925DB"/>
    <w:rsid w:val="000B388A"/>
    <w:rsid w:val="000D7293"/>
    <w:rsid w:val="00125020"/>
    <w:rsid w:val="00203C8D"/>
    <w:rsid w:val="00226ED8"/>
    <w:rsid w:val="00285501"/>
    <w:rsid w:val="002C55AC"/>
    <w:rsid w:val="002F46F2"/>
    <w:rsid w:val="003A170E"/>
    <w:rsid w:val="003A5CCC"/>
    <w:rsid w:val="003D1248"/>
    <w:rsid w:val="00435407"/>
    <w:rsid w:val="00535585"/>
    <w:rsid w:val="0057609E"/>
    <w:rsid w:val="005A236D"/>
    <w:rsid w:val="00623550"/>
    <w:rsid w:val="006A0F1E"/>
    <w:rsid w:val="006B2DE1"/>
    <w:rsid w:val="00726B54"/>
    <w:rsid w:val="00761585"/>
    <w:rsid w:val="007A251A"/>
    <w:rsid w:val="007C7F01"/>
    <w:rsid w:val="0081438E"/>
    <w:rsid w:val="00835CF6"/>
    <w:rsid w:val="00841056"/>
    <w:rsid w:val="00895DED"/>
    <w:rsid w:val="008A312A"/>
    <w:rsid w:val="00A03F3D"/>
    <w:rsid w:val="00A357DF"/>
    <w:rsid w:val="00A83F79"/>
    <w:rsid w:val="00A96DB4"/>
    <w:rsid w:val="00AA4FC6"/>
    <w:rsid w:val="00AD0BCF"/>
    <w:rsid w:val="00B537E7"/>
    <w:rsid w:val="00B542EF"/>
    <w:rsid w:val="00BB3DFA"/>
    <w:rsid w:val="00C46D78"/>
    <w:rsid w:val="00D1566B"/>
    <w:rsid w:val="00D16BFC"/>
    <w:rsid w:val="00D75DDA"/>
    <w:rsid w:val="00DD1FB0"/>
    <w:rsid w:val="00DF6118"/>
    <w:rsid w:val="00E00A00"/>
    <w:rsid w:val="00E604C6"/>
    <w:rsid w:val="00EF135F"/>
    <w:rsid w:val="00EF7C8E"/>
    <w:rsid w:val="00F15C9B"/>
    <w:rsid w:val="00F93861"/>
    <w:rsid w:val="00FC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B20A330"/>
  <w14:defaultImageDpi w14:val="300"/>
  <w15:docId w15:val="{D2E5C401-2107-420F-B250-225B711A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293"/>
    <w:pPr>
      <w:suppressAutoHyphens/>
      <w:spacing w:before="120" w:line="300" w:lineRule="auto"/>
      <w:jc w:val="both"/>
    </w:pPr>
    <w:rPr>
      <w:rFonts w:ascii="Calibri" w:eastAsia="Lucida Sans Unicode" w:hAnsi="Calibri" w:cs="font298"/>
      <w:kern w:val="1"/>
      <w:sz w:val="22"/>
      <w:szCs w:val="22"/>
      <w:lang w:bidi="en-US"/>
    </w:rPr>
  </w:style>
  <w:style w:type="paragraph" w:styleId="Ttulo1">
    <w:name w:val="heading 1"/>
    <w:basedOn w:val="Normal"/>
    <w:next w:val="Corpodetexto"/>
    <w:qFormat/>
    <w:rsid w:val="00C46D78"/>
    <w:pPr>
      <w:keepNext/>
      <w:pageBreakBefore/>
      <w:numPr>
        <w:numId w:val="5"/>
      </w:numPr>
      <w:spacing w:before="3000" w:after="600"/>
      <w:ind w:left="431" w:hanging="431"/>
      <w:outlineLvl w:val="0"/>
    </w:pPr>
    <w:rPr>
      <w:rFonts w:ascii="Cambria" w:hAnsi="Cambria"/>
      <w:b/>
      <w:bCs/>
      <w:color w:val="365F91"/>
      <w:sz w:val="28"/>
      <w:szCs w:val="28"/>
      <w:lang w:val="pt-PT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5"/>
      </w:numPr>
      <w:spacing w:before="720" w:after="48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Corpodetexto"/>
    <w:qFormat/>
    <w:rsid w:val="003D1248"/>
    <w:pPr>
      <w:keepNext/>
      <w:numPr>
        <w:ilvl w:val="2"/>
        <w:numId w:val="5"/>
      </w:numPr>
      <w:spacing w:before="480" w:after="240"/>
      <w:outlineLvl w:val="2"/>
    </w:pPr>
    <w:rPr>
      <w:rFonts w:ascii="Cambria" w:hAnsi="Cambria"/>
      <w:b/>
      <w:bCs/>
      <w:color w:val="4F81BD"/>
      <w:lang w:val="pt-PT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5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Ttulo5">
    <w:name w:val="heading 5"/>
    <w:basedOn w:val="Normal"/>
    <w:next w:val="Corpodetexto"/>
    <w:qFormat/>
    <w:pPr>
      <w:keepNext/>
      <w:numPr>
        <w:ilvl w:val="4"/>
        <w:numId w:val="5"/>
      </w:numPr>
      <w:spacing w:before="200"/>
      <w:outlineLvl w:val="4"/>
    </w:pPr>
    <w:rPr>
      <w:rFonts w:ascii="Cambria" w:hAnsi="Cambria"/>
      <w:color w:val="243F60"/>
    </w:rPr>
  </w:style>
  <w:style w:type="paragraph" w:styleId="Ttulo6">
    <w:name w:val="heading 6"/>
    <w:basedOn w:val="Normal"/>
    <w:next w:val="Corpodetexto"/>
    <w:qFormat/>
    <w:pPr>
      <w:keepNext/>
      <w:numPr>
        <w:ilvl w:val="5"/>
        <w:numId w:val="5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5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5"/>
      </w:numPr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5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ageNumber1">
    <w:name w:val="Page Number1"/>
  </w:style>
  <w:style w:type="character" w:customStyle="1" w:styleId="EstiloLegendaArialNoNegritoCarcter">
    <w:name w:val="Estilo Legenda + Arial Não Negrito Carácter"/>
    <w:rPr>
      <w:rFonts w:ascii="Arial" w:hAnsi="Arial" w:cs="Arial"/>
      <w:b/>
      <w:bCs/>
      <w:sz w:val="22"/>
      <w:szCs w:val="22"/>
      <w:lang w:val="pt-PT" w:eastAsia="ar-SA" w:bidi="ar-SA"/>
    </w:rPr>
  </w:style>
  <w:style w:type="character" w:styleId="Hiperligao">
    <w:name w:val="Hyperlink"/>
    <w:uiPriority w:val="99"/>
    <w:rPr>
      <w:rFonts w:ascii="Arial" w:hAnsi="Arial" w:cs="Arial"/>
      <w:color w:val="0000FF"/>
      <w:sz w:val="20"/>
      <w:szCs w:val="20"/>
      <w:u w:val="single"/>
    </w:rPr>
  </w:style>
  <w:style w:type="character" w:customStyle="1" w:styleId="RodapCarcter">
    <w:name w:val="Rodapé Carácter"/>
    <w:rPr>
      <w:sz w:val="22"/>
      <w:szCs w:val="22"/>
    </w:rPr>
  </w:style>
  <w:style w:type="character" w:customStyle="1" w:styleId="Ttulo1Carcter">
    <w:name w:val="Título 1 Carácter"/>
    <w:rPr>
      <w:rFonts w:ascii="Cambria" w:hAnsi="Cambria" w:cs="font298"/>
      <w:b/>
      <w:bCs/>
      <w:color w:val="365F91"/>
      <w:sz w:val="28"/>
      <w:szCs w:val="28"/>
    </w:rPr>
  </w:style>
  <w:style w:type="character" w:customStyle="1" w:styleId="Ttulo2Carcter">
    <w:name w:val="Título 2 Carácter"/>
    <w:rPr>
      <w:rFonts w:ascii="Cambria" w:hAnsi="Cambria" w:cs="font298"/>
      <w:b/>
      <w:bCs/>
      <w:color w:val="4F81BD"/>
      <w:sz w:val="26"/>
      <w:szCs w:val="26"/>
    </w:rPr>
  </w:style>
  <w:style w:type="character" w:customStyle="1" w:styleId="Ttulo3Carcter">
    <w:name w:val="Título 3 Carácter"/>
    <w:rPr>
      <w:rFonts w:ascii="Cambria" w:hAnsi="Cambria" w:cs="font298"/>
      <w:b/>
      <w:bCs/>
      <w:color w:val="4F81BD"/>
    </w:rPr>
  </w:style>
  <w:style w:type="character" w:customStyle="1" w:styleId="Ttulo4Carcter">
    <w:name w:val="Título 4 Carácter"/>
    <w:rPr>
      <w:rFonts w:ascii="Cambria" w:hAnsi="Cambria" w:cs="font298"/>
      <w:b/>
      <w:bCs/>
      <w:i/>
      <w:iCs/>
      <w:color w:val="4F81BD"/>
    </w:rPr>
  </w:style>
  <w:style w:type="character" w:customStyle="1" w:styleId="Ttulo5Carcter">
    <w:name w:val="Título 5 Carácter"/>
    <w:rPr>
      <w:rFonts w:ascii="Cambria" w:hAnsi="Cambria" w:cs="font298"/>
      <w:color w:val="243F60"/>
    </w:rPr>
  </w:style>
  <w:style w:type="character" w:customStyle="1" w:styleId="Ttulo6Carcter">
    <w:name w:val="Título 6 Carácter"/>
    <w:rPr>
      <w:rFonts w:ascii="Cambria" w:hAnsi="Cambria" w:cs="font298"/>
      <w:i/>
      <w:iCs/>
      <w:color w:val="243F60"/>
    </w:rPr>
  </w:style>
  <w:style w:type="character" w:customStyle="1" w:styleId="Ttulo7Carcter">
    <w:name w:val="Título 7 Carácter"/>
    <w:rPr>
      <w:rFonts w:ascii="Cambria" w:hAnsi="Cambria" w:cs="font298"/>
      <w:i/>
      <w:iCs/>
      <w:color w:val="404040"/>
    </w:rPr>
  </w:style>
  <w:style w:type="character" w:customStyle="1" w:styleId="Ttulo8Carcter">
    <w:name w:val="Título 8 Carácter"/>
    <w:rPr>
      <w:rFonts w:ascii="Cambria" w:hAnsi="Cambria" w:cs="font298"/>
      <w:color w:val="4F81BD"/>
      <w:sz w:val="20"/>
      <w:szCs w:val="20"/>
    </w:rPr>
  </w:style>
  <w:style w:type="character" w:customStyle="1" w:styleId="Ttulo9Carcter">
    <w:name w:val="Título 9 Carácter"/>
    <w:rPr>
      <w:rFonts w:ascii="Cambria" w:hAnsi="Cambria" w:cs="font298"/>
      <w:i/>
      <w:iCs/>
      <w:color w:val="404040"/>
      <w:sz w:val="20"/>
      <w:szCs w:val="20"/>
    </w:rPr>
  </w:style>
  <w:style w:type="character" w:customStyle="1" w:styleId="TtuloCarcter">
    <w:name w:val="Título Carácter"/>
    <w:rPr>
      <w:rFonts w:ascii="Cambria" w:hAnsi="Cambria" w:cs="font298"/>
      <w:color w:val="17365D"/>
      <w:spacing w:val="5"/>
      <w:kern w:val="1"/>
      <w:sz w:val="52"/>
      <w:szCs w:val="52"/>
    </w:rPr>
  </w:style>
  <w:style w:type="character" w:customStyle="1" w:styleId="SubttuloCarcter">
    <w:name w:val="Subtítulo Carácter"/>
    <w:rPr>
      <w:rFonts w:ascii="Cambria" w:hAnsi="Cambria" w:cs="font298"/>
      <w:i/>
      <w:iCs/>
      <w:color w:val="4F81BD"/>
      <w:spacing w:val="15"/>
      <w:sz w:val="24"/>
      <w:szCs w:val="24"/>
    </w:rPr>
  </w:style>
  <w:style w:type="character" w:styleId="Forte">
    <w:name w:val="Strong"/>
    <w:qFormat/>
    <w:rPr>
      <w:b/>
      <w:bCs/>
    </w:rPr>
  </w:style>
  <w:style w:type="character" w:styleId="nfase">
    <w:name w:val="Emphasis"/>
    <w:qFormat/>
    <w:rPr>
      <w:i/>
      <w:iCs/>
    </w:rPr>
  </w:style>
  <w:style w:type="character" w:customStyle="1" w:styleId="CitaoCarcter">
    <w:name w:val="Citação Carácter"/>
    <w:rPr>
      <w:i/>
      <w:iCs/>
      <w:color w:val="000000"/>
    </w:rPr>
  </w:style>
  <w:style w:type="character" w:customStyle="1" w:styleId="CitaoIntensaCarcter">
    <w:name w:val="Citação Intensa Carácter"/>
    <w:rPr>
      <w:b/>
      <w:bCs/>
      <w:i/>
      <w:iCs/>
      <w:color w:val="4F81BD"/>
    </w:rPr>
  </w:style>
  <w:style w:type="character" w:styleId="nfaseDiscreta">
    <w:name w:val="Subtle Emphasis"/>
    <w:qFormat/>
    <w:rPr>
      <w:i/>
      <w:iCs/>
      <w:color w:val="808080"/>
    </w:rPr>
  </w:style>
  <w:style w:type="character" w:styleId="nfaseIntensa">
    <w:name w:val="Intense Emphasis"/>
    <w:qFormat/>
    <w:rPr>
      <w:b/>
      <w:bCs/>
      <w:i/>
      <w:iCs/>
      <w:color w:val="4F81BD"/>
    </w:rPr>
  </w:style>
  <w:style w:type="character" w:styleId="RefernciaDiscreta">
    <w:name w:val="Subtle Reference"/>
    <w:qFormat/>
    <w:rPr>
      <w:smallCaps/>
      <w:color w:val="C0504D"/>
      <w:u w:val="single"/>
    </w:rPr>
  </w:style>
  <w:style w:type="character" w:styleId="RefernciaIntensa">
    <w:name w:val="Intense Reference"/>
    <w:qFormat/>
    <w:rPr>
      <w:b/>
      <w:bCs/>
      <w:smallCaps/>
      <w:color w:val="C0504D"/>
      <w:spacing w:val="5"/>
      <w:u w:val="single"/>
    </w:rPr>
  </w:style>
  <w:style w:type="character" w:styleId="TtulodoLivro">
    <w:name w:val="Book Title"/>
    <w:qFormat/>
    <w:rPr>
      <w:b/>
      <w:bCs/>
      <w:smallCaps/>
      <w:spacing w:val="5"/>
    </w:rPr>
  </w:style>
  <w:style w:type="character" w:customStyle="1" w:styleId="ListLabel1">
    <w:name w:val="ListLabel 1"/>
    <w:rPr>
      <w:b/>
      <w:i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rsid w:val="00435407"/>
    <w:pPr>
      <w:suppressLineNumbers/>
      <w:spacing w:after="120"/>
      <w:jc w:val="center"/>
    </w:pPr>
    <w:rPr>
      <w:rFonts w:cs="Tahoma"/>
      <w:iCs/>
      <w:sz w:val="20"/>
      <w:szCs w:val="20"/>
      <w:lang w:val="pt-PT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Cabealho">
    <w:name w:val="header"/>
    <w:basedOn w:val="Normal"/>
    <w:qFormat/>
    <w:pPr>
      <w:suppressLineNumbers/>
      <w:tabs>
        <w:tab w:val="center" w:pos="4252"/>
        <w:tab w:val="right" w:pos="8504"/>
      </w:tabs>
    </w:pPr>
  </w:style>
  <w:style w:type="paragraph" w:styleId="Rodap">
    <w:name w:val="footer"/>
    <w:basedOn w:val="Normal"/>
    <w:qFormat/>
    <w:pPr>
      <w:suppressLineNumbers/>
      <w:tabs>
        <w:tab w:val="center" w:pos="4252"/>
        <w:tab w:val="right" w:pos="8504"/>
      </w:tabs>
    </w:pPr>
  </w:style>
  <w:style w:type="paragraph" w:customStyle="1" w:styleId="EstiloLegendaArialNoNegrito">
    <w:name w:val="Estilo Legenda + Arial Não Negrito"/>
    <w:pPr>
      <w:keepNext/>
      <w:widowControl w:val="0"/>
      <w:suppressAutoHyphens/>
      <w:spacing w:after="200" w:line="276" w:lineRule="auto"/>
      <w:jc w:val="center"/>
    </w:pPr>
    <w:rPr>
      <w:rFonts w:ascii="Calibri" w:eastAsia="Lucida Sans Unicode" w:hAnsi="Calibri" w:cs="Arial"/>
      <w:kern w:val="1"/>
      <w:sz w:val="22"/>
      <w:szCs w:val="22"/>
      <w:lang w:bidi="en-US"/>
    </w:rPr>
  </w:style>
  <w:style w:type="paragraph" w:styleId="ndice1">
    <w:name w:val="toc 1"/>
    <w:basedOn w:val="Normal"/>
    <w:uiPriority w:val="39"/>
    <w:pPr>
      <w:tabs>
        <w:tab w:val="left" w:pos="660"/>
        <w:tab w:val="right" w:pos="8835"/>
      </w:tabs>
      <w:spacing w:before="240"/>
    </w:pPr>
    <w:rPr>
      <w:rFonts w:cs="Arial"/>
      <w:bCs/>
      <w:smallCaps/>
      <w:sz w:val="24"/>
      <w:szCs w:val="24"/>
    </w:rPr>
  </w:style>
  <w:style w:type="paragraph" w:styleId="ndice2">
    <w:name w:val="toc 2"/>
    <w:basedOn w:val="Normal"/>
    <w:uiPriority w:val="39"/>
    <w:pPr>
      <w:tabs>
        <w:tab w:val="left" w:pos="943"/>
        <w:tab w:val="right" w:pos="9118"/>
      </w:tabs>
      <w:ind w:left="283"/>
    </w:pPr>
    <w:rPr>
      <w:bCs/>
      <w:sz w:val="20"/>
      <w:szCs w:val="20"/>
    </w:rPr>
  </w:style>
  <w:style w:type="paragraph" w:styleId="ndice3">
    <w:name w:val="toc 3"/>
    <w:basedOn w:val="Normal"/>
    <w:uiPriority w:val="39"/>
    <w:pPr>
      <w:tabs>
        <w:tab w:val="left" w:pos="1320"/>
        <w:tab w:val="right" w:pos="9055"/>
      </w:tabs>
      <w:ind w:left="220"/>
    </w:pPr>
    <w:rPr>
      <w:rFonts w:ascii="Times New Roman" w:hAnsi="Times New Roman"/>
      <w:sz w:val="20"/>
      <w:szCs w:val="20"/>
    </w:rPr>
  </w:style>
  <w:style w:type="paragraph" w:customStyle="1" w:styleId="TableofFigures1">
    <w:name w:val="Table of Figures1"/>
    <w:basedOn w:val="Normal"/>
    <w:pPr>
      <w:ind w:left="440" w:hanging="440"/>
    </w:pPr>
    <w:rPr>
      <w:sz w:val="20"/>
    </w:rPr>
  </w:style>
  <w:style w:type="paragraph" w:customStyle="1" w:styleId="EscolhaA">
    <w:name w:val="Escolha A"/>
    <w:basedOn w:val="Normal"/>
    <w:rPr>
      <w:rFonts w:ascii="Century Gothic" w:hAnsi="Century Gothic"/>
    </w:rPr>
  </w:style>
  <w:style w:type="paragraph" w:customStyle="1" w:styleId="Itens01">
    <w:name w:val="Itens01"/>
    <w:basedOn w:val="Normal"/>
    <w:pPr>
      <w:spacing w:before="60"/>
      <w:ind w:left="851" w:hanging="425"/>
    </w:pPr>
  </w:style>
  <w:style w:type="paragraph" w:customStyle="1" w:styleId="Numerado1">
    <w:name w:val="Numerado (1)"/>
    <w:basedOn w:val="Normal"/>
    <w:rPr>
      <w:rFonts w:ascii="Century Gothic" w:hAnsi="Century Gothic"/>
    </w:rPr>
  </w:style>
  <w:style w:type="paragraph" w:customStyle="1" w:styleId="Itens02">
    <w:name w:val="Itens02"/>
    <w:pPr>
      <w:widowControl w:val="0"/>
      <w:suppressAutoHyphens/>
      <w:spacing w:after="200" w:line="276" w:lineRule="auto"/>
      <w:ind w:left="1276" w:hanging="425"/>
    </w:pPr>
    <w:rPr>
      <w:rFonts w:eastAsia="Lucida Sans Unicode" w:cs="font298"/>
      <w:kern w:val="1"/>
      <w:sz w:val="22"/>
      <w:szCs w:val="22"/>
      <w:lang w:bidi="en-US"/>
    </w:rPr>
  </w:style>
  <w:style w:type="paragraph" w:customStyle="1" w:styleId="Itens03">
    <w:name w:val="Itens03"/>
    <w:basedOn w:val="Itens02"/>
    <w:pPr>
      <w:spacing w:before="60"/>
      <w:ind w:left="850"/>
    </w:pPr>
  </w:style>
  <w:style w:type="paragraph" w:customStyle="1" w:styleId="Itens04">
    <w:name w:val="Itens04"/>
    <w:basedOn w:val="Itens02"/>
  </w:style>
  <w:style w:type="paragraph" w:customStyle="1" w:styleId="Caption1">
    <w:name w:val="Caption1"/>
    <w:basedOn w:val="Normal"/>
    <w:pPr>
      <w:spacing w:line="100" w:lineRule="atLeast"/>
    </w:pPr>
    <w:rPr>
      <w:b/>
      <w:bCs/>
      <w:color w:val="4F81BD"/>
      <w:sz w:val="18"/>
      <w:szCs w:val="18"/>
    </w:rPr>
  </w:style>
  <w:style w:type="paragraph" w:customStyle="1" w:styleId="EstiloTtulo312ptNoNegrito">
    <w:name w:val="Estilo Título 3 + 12 pt Não Negrito"/>
    <w:pPr>
      <w:widowControl w:val="0"/>
      <w:suppressAutoHyphens/>
      <w:spacing w:after="200" w:line="276" w:lineRule="auto"/>
    </w:pPr>
    <w:rPr>
      <w:rFonts w:ascii="Arial" w:eastAsia="Lucida Sans Unicode" w:hAnsi="Arial" w:cs="font298"/>
      <w:b/>
      <w:bCs/>
      <w:kern w:val="1"/>
      <w:sz w:val="24"/>
      <w:szCs w:val="22"/>
      <w:lang w:bidi="en-US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AllCapsCentered">
    <w:name w:val="All Caps Centered"/>
    <w:basedOn w:val="Normal"/>
    <w:pPr>
      <w:spacing w:line="480" w:lineRule="auto"/>
      <w:jc w:val="center"/>
    </w:pPr>
    <w:rPr>
      <w:b/>
      <w:caps/>
      <w:sz w:val="24"/>
      <w:szCs w:val="20"/>
    </w:rPr>
  </w:style>
  <w:style w:type="paragraph" w:customStyle="1" w:styleId="StyleCentered">
    <w:name w:val="Style Centered"/>
    <w:basedOn w:val="Normal"/>
    <w:pPr>
      <w:spacing w:line="100" w:lineRule="atLeast"/>
      <w:jc w:val="center"/>
    </w:pPr>
    <w:rPr>
      <w:sz w:val="24"/>
      <w:szCs w:val="20"/>
    </w:rPr>
  </w:style>
  <w:style w:type="paragraph" w:styleId="Ttulo">
    <w:name w:val="Title"/>
    <w:basedOn w:val="Normal"/>
    <w:next w:val="Subttulo"/>
    <w:qFormat/>
    <w:pPr>
      <w:pBdr>
        <w:bottom w:val="single" w:sz="8" w:space="4" w:color="808080"/>
      </w:pBdr>
      <w:spacing w:after="300" w:line="100" w:lineRule="atLeast"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paragraph" w:styleId="Subttulo">
    <w:name w:val="Subtitle"/>
    <w:basedOn w:val="Normal"/>
    <w:next w:val="Corpodetexto"/>
    <w:qFormat/>
    <w:pPr>
      <w:jc w:val="center"/>
    </w:pPr>
    <w:rPr>
      <w:rFonts w:ascii="Cambria" w:hAnsi="Cambria"/>
      <w:i/>
      <w:iCs/>
      <w:color w:val="4F81BD"/>
      <w:spacing w:val="15"/>
      <w:sz w:val="24"/>
      <w:szCs w:val="24"/>
    </w:rPr>
  </w:style>
  <w:style w:type="paragraph" w:styleId="SemEspaamento">
    <w:name w:val="No Spacing"/>
    <w:qFormat/>
    <w:pPr>
      <w:suppressAutoHyphens/>
      <w:spacing w:line="100" w:lineRule="atLeast"/>
    </w:pPr>
    <w:rPr>
      <w:rFonts w:ascii="Calibri" w:eastAsia="Lucida Sans Unicode" w:hAnsi="Calibri" w:cs="font298"/>
      <w:kern w:val="1"/>
      <w:sz w:val="22"/>
      <w:szCs w:val="22"/>
      <w:lang w:bidi="en-US"/>
    </w:rPr>
  </w:style>
  <w:style w:type="paragraph" w:styleId="PargrafodaLista">
    <w:name w:val="List Paragraph"/>
    <w:basedOn w:val="Normal"/>
    <w:qFormat/>
    <w:pPr>
      <w:ind w:left="720"/>
    </w:pPr>
  </w:style>
  <w:style w:type="paragraph" w:styleId="Citao">
    <w:name w:val="Quote"/>
    <w:basedOn w:val="Normal"/>
    <w:qFormat/>
    <w:rPr>
      <w:i/>
      <w:iCs/>
      <w:color w:val="000000"/>
    </w:rPr>
  </w:style>
  <w:style w:type="paragraph" w:styleId="CitaoIntensa">
    <w:name w:val="Intense Quote"/>
    <w:basedOn w:val="Normal"/>
    <w:qFormat/>
    <w:pPr>
      <w:pBdr>
        <w:bottom w:val="single" w:sz="4" w:space="4" w:color="808080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ContentsHeading">
    <w:name w:val="Contents Heading"/>
    <w:pPr>
      <w:widowControl w:val="0"/>
      <w:suppressLineNumbers/>
      <w:suppressAutoHyphens/>
      <w:spacing w:after="200" w:line="276" w:lineRule="auto"/>
    </w:pPr>
    <w:rPr>
      <w:rFonts w:ascii="Calibri" w:eastAsia="Lucida Sans Unicode" w:hAnsi="Calibri" w:cs="font298"/>
      <w:b/>
      <w:bCs/>
      <w:kern w:val="1"/>
      <w:sz w:val="32"/>
      <w:szCs w:val="32"/>
      <w:lang w:bidi="en-US"/>
    </w:rPr>
  </w:style>
  <w:style w:type="paragraph" w:customStyle="1" w:styleId="Seccao">
    <w:name w:val="Seccao"/>
    <w:basedOn w:val="Normal"/>
    <w:qFormat/>
    <w:rsid w:val="003D1248"/>
    <w:pPr>
      <w:keepNext/>
      <w:spacing w:before="960" w:after="360"/>
    </w:pPr>
    <w:rPr>
      <w:rFonts w:ascii="Cambria" w:hAnsi="Cambria" w:cs="Arial"/>
      <w:b/>
      <w:color w:val="365F91"/>
      <w:sz w:val="28"/>
      <w:szCs w:val="28"/>
      <w:lang w:val="pt-PT"/>
    </w:rPr>
  </w:style>
  <w:style w:type="character" w:styleId="Nmerodepgina">
    <w:name w:val="page number"/>
    <w:basedOn w:val="Tipodeletrapredefinidodopargrafo"/>
    <w:uiPriority w:val="99"/>
    <w:semiHidden/>
    <w:unhideWhenUsed/>
    <w:rsid w:val="003A170E"/>
  </w:style>
  <w:style w:type="paragraph" w:styleId="ndicedeilustraes">
    <w:name w:val="table of figures"/>
    <w:basedOn w:val="Normal"/>
    <w:next w:val="Normal"/>
    <w:uiPriority w:val="99"/>
    <w:unhideWhenUsed/>
    <w:rsid w:val="003D1248"/>
    <w:pPr>
      <w:ind w:left="440" w:hanging="440"/>
    </w:pPr>
  </w:style>
  <w:style w:type="paragraph" w:styleId="Cabealhodondice">
    <w:name w:val="TOC Heading"/>
    <w:basedOn w:val="Ttulo1"/>
    <w:next w:val="Normal"/>
    <w:uiPriority w:val="39"/>
    <w:unhideWhenUsed/>
    <w:qFormat/>
    <w:rsid w:val="00A96DB4"/>
    <w:pPr>
      <w:keepLines/>
      <w:pageBreakBefore w:val="0"/>
      <w:numPr>
        <w:numId w:val="0"/>
      </w:numPr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eastAsia="pt-PT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D88858-337A-403E-91C9-4DE88B47E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662</Words>
  <Characters>3575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&gt;</vt:lpstr>
      <vt:lpstr>&gt;</vt:lpstr>
    </vt:vector>
  </TitlesOfParts>
  <Company/>
  <LinksUpToDate>false</LinksUpToDate>
  <CharactersWithSpaces>4229</CharactersWithSpaces>
  <SharedDoc>false</SharedDoc>
  <HLinks>
    <vt:vector size="30" baseType="variant">
      <vt:variant>
        <vt:i4>3014710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_toc197</vt:lpwstr>
      </vt:variant>
      <vt:variant>
        <vt:i4>3014709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_toc194</vt:lpwstr>
      </vt:variant>
      <vt:variant>
        <vt:i4>3080244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_toc185</vt:lpwstr>
      </vt:variant>
      <vt:variant>
        <vt:i4>2555957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_toc104</vt:lpwstr>
      </vt:variant>
      <vt:variant>
        <vt:i4>2555955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&gt;</dc:title>
  <dc:subject/>
  <dc:creator>jcs jcs</dc:creator>
  <cp:keywords/>
  <cp:lastModifiedBy>renato almeida</cp:lastModifiedBy>
  <cp:revision>36</cp:revision>
  <cp:lastPrinted>2020-04-26T21:52:00Z</cp:lastPrinted>
  <dcterms:created xsi:type="dcterms:W3CDTF">2013-11-06T10:49:00Z</dcterms:created>
  <dcterms:modified xsi:type="dcterms:W3CDTF">2020-05-28T01:49:00Z</dcterms:modified>
</cp:coreProperties>
</file>